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15" w:rsidRDefault="00A43715" w:rsidP="000F4501">
      <w:pPr>
        <w:pStyle w:val="Overskrift1"/>
        <w:jc w:val="right"/>
        <w:rPr>
          <w:rFonts w:ascii="Arial Black" w:hAnsi="Arial Black" w:cs="Arial Black"/>
          <w:noProof/>
          <w:color w:val="262626" w:themeColor="text1" w:themeTint="D9"/>
          <w:lang w:val="nb-NO" w:eastAsia="nb-NO"/>
        </w:rPr>
      </w:pPr>
    </w:p>
    <w:p w:rsidR="00E67336" w:rsidRPr="00E9487D" w:rsidRDefault="0015267A" w:rsidP="000F4501">
      <w:pPr>
        <w:pStyle w:val="Overskrift1"/>
        <w:jc w:val="right"/>
        <w:rPr>
          <w:rFonts w:ascii="Arial Black" w:hAnsi="Arial Black" w:cs="Arial Black"/>
          <w:noProof/>
          <w:color w:val="262626" w:themeColor="text1" w:themeTint="D9"/>
          <w:lang w:val="nb-NO"/>
        </w:rPr>
      </w:pPr>
      <w:bookmarkStart w:id="0" w:name="_GoBack"/>
      <w:bookmarkEnd w:id="0"/>
      <w:r w:rsidRPr="00E9487D">
        <w:rPr>
          <w:rFonts w:ascii="Arial Black" w:hAnsi="Arial Black" w:cs="Arial Black"/>
          <w:noProof/>
          <w:color w:val="262626" w:themeColor="text1" w:themeTint="D9"/>
          <w:lang w:val="nb-NO"/>
        </w:rPr>
        <w:t xml:space="preserve"> </w:t>
      </w:r>
    </w:p>
    <w:p w:rsidR="0078134C" w:rsidRPr="00E9487D" w:rsidRDefault="00B063C2" w:rsidP="0056325A">
      <w:pPr>
        <w:pStyle w:val="Overskrift1"/>
        <w:jc w:val="center"/>
        <w:rPr>
          <w:color w:val="262626" w:themeColor="text1" w:themeTint="D9"/>
          <w:sz w:val="36"/>
          <w:lang w:val="nb-NO"/>
        </w:rPr>
      </w:pPr>
      <w:r w:rsidRPr="00E9487D">
        <w:rPr>
          <w:color w:val="262626" w:themeColor="text1" w:themeTint="D9"/>
          <w:sz w:val="36"/>
          <w:lang w:val="nb-NO"/>
        </w:rPr>
        <w:t xml:space="preserve">SAMARBEIDSAVTALE </w:t>
      </w:r>
      <w:r w:rsidR="0056325A" w:rsidRPr="00E9487D">
        <w:rPr>
          <w:color w:val="262626" w:themeColor="text1" w:themeTint="D9"/>
          <w:sz w:val="36"/>
          <w:lang w:val="nb-NO"/>
        </w:rPr>
        <w:t>Mellom SKOLE og BEDRIFT</w:t>
      </w:r>
      <w:r w:rsidR="0056325A">
        <w:rPr>
          <w:color w:val="262626" w:themeColor="text1" w:themeTint="D9"/>
          <w:sz w:val="36"/>
          <w:lang w:val="nb-NO"/>
        </w:rPr>
        <w:br/>
      </w:r>
      <w:r w:rsidR="0078134C" w:rsidRPr="00E9487D">
        <w:rPr>
          <w:color w:val="262626" w:themeColor="text1" w:themeTint="D9"/>
          <w:sz w:val="36"/>
          <w:lang w:val="nb-NO"/>
        </w:rPr>
        <w:t xml:space="preserve">vedr. </w:t>
      </w:r>
      <w:r w:rsidR="00BB75F7" w:rsidRPr="00E9487D">
        <w:rPr>
          <w:color w:val="262626" w:themeColor="text1" w:themeTint="D9"/>
          <w:sz w:val="36"/>
          <w:lang w:val="nb-NO"/>
        </w:rPr>
        <w:t>YRKESKARTLEGGING</w:t>
      </w:r>
      <w:r w:rsidR="0078134C" w:rsidRPr="00E9487D">
        <w:rPr>
          <w:color w:val="262626" w:themeColor="text1" w:themeTint="D9"/>
          <w:sz w:val="36"/>
          <w:lang w:val="nb-NO"/>
        </w:rPr>
        <w:br/>
      </w:r>
    </w:p>
    <w:p w:rsidR="00D143BF" w:rsidRPr="00E9487D" w:rsidRDefault="00D143BF" w:rsidP="00B063C2">
      <w:pPr>
        <w:pStyle w:val="Ingenmellomrom"/>
        <w:rPr>
          <w:rFonts w:ascii="Tahoma" w:hAnsi="Tahoma" w:cs="Tahoma"/>
          <w:b/>
          <w:color w:val="262626" w:themeColor="text1" w:themeTint="D9"/>
          <w:szCs w:val="24"/>
        </w:rPr>
      </w:pPr>
    </w:p>
    <w:p w:rsidR="00B063C2" w:rsidRPr="00E9487D" w:rsidRDefault="00D143BF" w:rsidP="00D143BF">
      <w:pPr>
        <w:pStyle w:val="Ingenmellomrom"/>
        <w:jc w:val="center"/>
        <w:rPr>
          <w:rFonts w:ascii="Tahoma" w:hAnsi="Tahoma" w:cs="Tahoma"/>
          <w:b/>
          <w:color w:val="262626" w:themeColor="text1" w:themeTint="D9"/>
          <w:szCs w:val="24"/>
        </w:rPr>
      </w:pPr>
      <w:r w:rsidRPr="00E9487D">
        <w:rPr>
          <w:rFonts w:ascii="Tahoma" w:hAnsi="Tahoma" w:cs="Tahoma"/>
          <w:b/>
          <w:color w:val="262626" w:themeColor="text1" w:themeTint="D9"/>
          <w:szCs w:val="24"/>
        </w:rPr>
        <w:t xml:space="preserve">Avtalen fylles ut </w:t>
      </w:r>
      <w:r w:rsidR="00984372" w:rsidRPr="00E9487D">
        <w:rPr>
          <w:rFonts w:ascii="Tahoma" w:hAnsi="Tahoma" w:cs="Tahoma"/>
          <w:b/>
          <w:color w:val="262626" w:themeColor="text1" w:themeTint="D9"/>
          <w:szCs w:val="24"/>
        </w:rPr>
        <w:t xml:space="preserve">på </w:t>
      </w:r>
      <w:r w:rsidRPr="00E9487D">
        <w:rPr>
          <w:rFonts w:ascii="Tahoma" w:hAnsi="Tahoma" w:cs="Tahoma"/>
          <w:b/>
          <w:color w:val="262626" w:themeColor="text1" w:themeTint="D9"/>
          <w:szCs w:val="24"/>
        </w:rPr>
        <w:t>elevens første dag i yrkeskartlegging.</w:t>
      </w:r>
    </w:p>
    <w:p w:rsidR="00D143BF" w:rsidRPr="00E9487D" w:rsidRDefault="00D143BF" w:rsidP="00B063C2">
      <w:pPr>
        <w:pStyle w:val="Ingenmellomrom"/>
        <w:rPr>
          <w:rFonts w:ascii="Tahoma" w:hAnsi="Tahoma" w:cs="Tahoma"/>
          <w:i/>
          <w:color w:val="262626" w:themeColor="text1" w:themeTint="D9"/>
          <w:szCs w:val="24"/>
        </w:rPr>
      </w:pPr>
    </w:p>
    <w:p w:rsidR="000A2DBC" w:rsidRPr="00E9487D" w:rsidRDefault="000A2DBC" w:rsidP="000A2DBC">
      <w:pPr>
        <w:pStyle w:val="Ingenmellomrom"/>
        <w:rPr>
          <w:rFonts w:ascii="Tahoma" w:hAnsi="Tahoma" w:cs="Tahoma"/>
          <w:i/>
          <w:color w:val="262626" w:themeColor="text1" w:themeTint="D9"/>
          <w:szCs w:val="24"/>
        </w:rPr>
      </w:pPr>
      <w:r w:rsidRPr="00E9487D">
        <w:rPr>
          <w:rFonts w:ascii="Tahoma" w:hAnsi="Tahoma" w:cs="Tahoma"/>
          <w:i/>
          <w:color w:val="262626" w:themeColor="text1" w:themeTint="D9"/>
          <w:szCs w:val="24"/>
        </w:rPr>
        <w:t xml:space="preserve">Medlemsbedriftene i </w:t>
      </w:r>
      <w:proofErr w:type="spellStart"/>
      <w:r w:rsidRPr="00E9487D">
        <w:rPr>
          <w:rFonts w:ascii="Tahoma" w:hAnsi="Tahoma" w:cs="Tahoma"/>
          <w:i/>
          <w:color w:val="262626" w:themeColor="text1" w:themeTint="D9"/>
          <w:szCs w:val="24"/>
        </w:rPr>
        <w:t>OKvta</w:t>
      </w:r>
      <w:proofErr w:type="spellEnd"/>
      <w:r w:rsidRPr="00E9487D">
        <w:rPr>
          <w:rFonts w:ascii="Tahoma" w:hAnsi="Tahoma" w:cs="Tahoma"/>
          <w:i/>
          <w:color w:val="262626" w:themeColor="text1" w:themeTint="D9"/>
          <w:szCs w:val="24"/>
        </w:rPr>
        <w:t xml:space="preserve"> tilbyr yrkeskartlegging for elever i vg2 hvor intensjonen er å tegne en opplæringskontrakt. Yrkeskartlegging har som mål å avklare om medlemsbedriften </w:t>
      </w:r>
      <w:r w:rsidR="000F4501" w:rsidRPr="00E9487D">
        <w:rPr>
          <w:rFonts w:ascii="Tahoma" w:hAnsi="Tahoma" w:cs="Tahoma"/>
          <w:i/>
          <w:color w:val="262626" w:themeColor="text1" w:themeTint="D9"/>
          <w:szCs w:val="24"/>
        </w:rPr>
        <w:t>kan</w:t>
      </w:r>
      <w:r w:rsidRPr="00E9487D">
        <w:rPr>
          <w:rFonts w:ascii="Tahoma" w:hAnsi="Tahoma" w:cs="Tahoma"/>
          <w:i/>
          <w:color w:val="262626" w:themeColor="text1" w:themeTint="D9"/>
          <w:szCs w:val="24"/>
        </w:rPr>
        <w:t xml:space="preserve"> tilby eleven en opplæringskontrakt. Yrkeskartlegging kan foretas internt på arbeidsstasjonene i medlemsbedriftene eller eksternt i samarbeidsbedrift.</w:t>
      </w:r>
    </w:p>
    <w:p w:rsidR="000A2DBC" w:rsidRPr="00E9487D" w:rsidRDefault="000A2DBC" w:rsidP="000A2DBC">
      <w:pPr>
        <w:pStyle w:val="Ingenmellomrom"/>
        <w:rPr>
          <w:rFonts w:ascii="Tahoma" w:hAnsi="Tahoma" w:cs="Tahoma"/>
          <w:i/>
          <w:color w:val="262626" w:themeColor="text1" w:themeTint="D9"/>
          <w:szCs w:val="24"/>
        </w:rPr>
      </w:pPr>
    </w:p>
    <w:p w:rsidR="002A733C" w:rsidRPr="00E9487D" w:rsidRDefault="002A733C" w:rsidP="002A733C">
      <w:pPr>
        <w:rPr>
          <w:color w:val="262626" w:themeColor="text1" w:themeTint="D9"/>
          <w:lang w:val="nb-NO"/>
        </w:rPr>
      </w:pPr>
    </w:p>
    <w:p w:rsidR="0078134C" w:rsidRPr="00E9487D" w:rsidRDefault="0078134C" w:rsidP="002A733C">
      <w:pPr>
        <w:rPr>
          <w:color w:val="262626" w:themeColor="text1" w:themeTint="D9"/>
          <w:lang w:val="nb-NO"/>
        </w:rPr>
      </w:pPr>
    </w:p>
    <w:tbl>
      <w:tblPr>
        <w:tblW w:w="1049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815"/>
        <w:gridCol w:w="5675"/>
      </w:tblGrid>
      <w:tr w:rsidR="00E9487D" w:rsidRPr="00E9487D" w:rsidTr="00B063C2">
        <w:trPr>
          <w:trHeight w:hRule="exact" w:val="288"/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:rsidR="002A56BC" w:rsidRPr="00E9487D" w:rsidRDefault="0028136E" w:rsidP="0028136E">
            <w:pPr>
              <w:pStyle w:val="Overskrift2"/>
              <w:spacing w:line="360" w:lineRule="auto"/>
              <w:rPr>
                <w:rFonts w:cs="Tahoma"/>
                <w:color w:val="262626" w:themeColor="text1" w:themeTint="D9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KONTAKTINFO</w:t>
            </w:r>
            <w:r w:rsidR="005022EC" w:rsidRPr="00E9487D">
              <w:rPr>
                <w:color w:val="262626" w:themeColor="text1" w:themeTint="D9"/>
                <w:sz w:val="22"/>
                <w:lang w:val="nb-NO"/>
              </w:rPr>
              <w:t xml:space="preserve"> ELEV</w:t>
            </w:r>
          </w:p>
        </w:tc>
      </w:tr>
      <w:tr w:rsidR="00E9487D" w:rsidRPr="00E9487D" w:rsidTr="005022EC">
        <w:trPr>
          <w:jc w:val="center"/>
        </w:trPr>
        <w:tc>
          <w:tcPr>
            <w:tcW w:w="4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D2CD4" w:rsidRPr="00E9487D" w:rsidRDefault="00D47B2B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Navn</w:t>
            </w:r>
            <w:r w:rsidR="00B063C2"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elev</w:t>
            </w: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: </w:t>
            </w:r>
          </w:p>
          <w:p w:rsidR="00BD2CD4" w:rsidRPr="00E9487D" w:rsidRDefault="00BD2CD4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D47B2B" w:rsidRPr="00E9487D" w:rsidRDefault="00B063C2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Mobilnummer elev: </w:t>
            </w:r>
          </w:p>
          <w:p w:rsidR="00BD2CD4" w:rsidRPr="00E9487D" w:rsidRDefault="00BD2CD4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E9487D" w:rsidRPr="00A43715" w:rsidTr="005022EC">
        <w:trPr>
          <w:trHeight w:val="227"/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5022EC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proofErr w:type="spellStart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Evt</w:t>
            </w:r>
            <w:proofErr w:type="spellEnd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viktig informasjon om elev til bedrift:</w:t>
            </w:r>
          </w:p>
          <w:p w:rsidR="005022EC" w:rsidRPr="00E9487D" w:rsidRDefault="005022EC" w:rsidP="0028136E">
            <w:pPr>
              <w:spacing w:line="360" w:lineRule="auto"/>
              <w:rPr>
                <w:b/>
                <w:color w:val="262626" w:themeColor="text1" w:themeTint="D9"/>
                <w:sz w:val="22"/>
                <w:lang w:val="nb-NO"/>
              </w:rPr>
            </w:pPr>
          </w:p>
        </w:tc>
      </w:tr>
    </w:tbl>
    <w:p w:rsidR="005022EC" w:rsidRPr="00E9487D" w:rsidRDefault="005022EC">
      <w:pPr>
        <w:rPr>
          <w:color w:val="262626" w:themeColor="text1" w:themeTint="D9"/>
          <w:lang w:val="nb-NO"/>
        </w:rPr>
      </w:pPr>
    </w:p>
    <w:tbl>
      <w:tblPr>
        <w:tblW w:w="1049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815"/>
        <w:gridCol w:w="5675"/>
      </w:tblGrid>
      <w:tr w:rsidR="00E9487D" w:rsidRPr="00E9487D" w:rsidTr="005022EC">
        <w:trPr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:rsidR="005022EC" w:rsidRPr="00E9487D" w:rsidRDefault="005022EC" w:rsidP="005022EC">
            <w:pPr>
              <w:rPr>
                <w:b/>
                <w:color w:val="262626" w:themeColor="text1" w:themeTint="D9"/>
              </w:rPr>
            </w:pPr>
            <w:r w:rsidRPr="00E9487D">
              <w:rPr>
                <w:b/>
                <w:color w:val="262626" w:themeColor="text1" w:themeTint="D9"/>
                <w:sz w:val="22"/>
                <w:lang w:val="nb-NO"/>
              </w:rPr>
              <w:t>KONTAKTINFO SKOLE</w:t>
            </w:r>
          </w:p>
        </w:tc>
      </w:tr>
      <w:tr w:rsidR="00E9487D" w:rsidRPr="00E9487D" w:rsidTr="00B063C2">
        <w:trPr>
          <w:jc w:val="center"/>
        </w:trPr>
        <w:tc>
          <w:tcPr>
            <w:tcW w:w="4815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A76FD9" w:rsidRPr="00E9487D" w:rsidRDefault="00A76FD9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Videregående skole:</w:t>
            </w: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A76FD9" w:rsidRPr="00E9487D" w:rsidRDefault="00B063C2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Kontaktperson skole i yrkeskartleggingsperioden:</w:t>
            </w:r>
          </w:p>
          <w:p w:rsidR="00A76FD9" w:rsidRPr="00E9487D" w:rsidRDefault="00A76FD9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E9487D" w:rsidRPr="00E9487D" w:rsidTr="00B063C2">
        <w:trPr>
          <w:jc w:val="center"/>
        </w:trPr>
        <w:tc>
          <w:tcPr>
            <w:tcW w:w="48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063C2" w:rsidRPr="00E9487D" w:rsidRDefault="00B063C2" w:rsidP="005022EC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A76FD9" w:rsidRPr="00E9487D" w:rsidRDefault="00B063C2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proofErr w:type="spellStart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Tlf</w:t>
            </w:r>
            <w:proofErr w:type="spellEnd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/ epost</w:t>
            </w:r>
            <w:r w:rsidR="005022EC"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:</w:t>
            </w:r>
          </w:p>
          <w:p w:rsidR="00A76FD9" w:rsidRPr="00E9487D" w:rsidRDefault="00A76FD9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E9487D" w:rsidRPr="00E9487D" w:rsidTr="00D25325">
        <w:trPr>
          <w:trHeight w:val="600"/>
          <w:jc w:val="center"/>
        </w:trPr>
        <w:tc>
          <w:tcPr>
            <w:tcW w:w="4815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5022EC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Utdanningsprogram: </w:t>
            </w:r>
          </w:p>
          <w:p w:rsidR="005022EC" w:rsidRPr="00E9487D" w:rsidRDefault="005022EC" w:rsidP="005022EC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  <w:p w:rsidR="005022EC" w:rsidRPr="00E9487D" w:rsidRDefault="005022EC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  <w:p w:rsidR="005022EC" w:rsidRPr="00E9487D" w:rsidRDefault="005022EC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Rådgiver skole:</w:t>
            </w:r>
          </w:p>
          <w:p w:rsidR="005022EC" w:rsidRPr="00E9487D" w:rsidRDefault="005022EC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E9487D" w:rsidRPr="00E9487D" w:rsidTr="00D25325">
        <w:trPr>
          <w:trHeight w:val="600"/>
          <w:jc w:val="center"/>
        </w:trPr>
        <w:tc>
          <w:tcPr>
            <w:tcW w:w="4815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5022EC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proofErr w:type="spellStart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Tlf</w:t>
            </w:r>
            <w:proofErr w:type="spellEnd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/ epost:</w:t>
            </w:r>
          </w:p>
        </w:tc>
      </w:tr>
    </w:tbl>
    <w:p w:rsidR="005022EC" w:rsidRPr="00E9487D" w:rsidRDefault="005022EC">
      <w:pPr>
        <w:rPr>
          <w:color w:val="262626" w:themeColor="text1" w:themeTint="D9"/>
        </w:rPr>
      </w:pPr>
    </w:p>
    <w:tbl>
      <w:tblPr>
        <w:tblW w:w="1049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815"/>
        <w:gridCol w:w="5675"/>
      </w:tblGrid>
      <w:tr w:rsidR="00E9487D" w:rsidRPr="00E9487D" w:rsidTr="00F128F6">
        <w:trPr>
          <w:trHeight w:hRule="exact" w:val="284"/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:rsidR="005022EC" w:rsidRPr="00E9487D" w:rsidRDefault="005022EC" w:rsidP="00F128F6">
            <w:pPr>
              <w:spacing w:line="360" w:lineRule="auto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b/>
                <w:color w:val="262626" w:themeColor="text1" w:themeTint="D9"/>
                <w:sz w:val="22"/>
                <w:lang w:val="nb-NO"/>
              </w:rPr>
              <w:t>KONTAKTINFO BEDRIFT</w:t>
            </w:r>
          </w:p>
        </w:tc>
      </w:tr>
      <w:tr w:rsidR="00E9487D" w:rsidRPr="00A43715" w:rsidTr="00F128F6">
        <w:trPr>
          <w:jc w:val="center"/>
        </w:trPr>
        <w:tc>
          <w:tcPr>
            <w:tcW w:w="4815" w:type="dxa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Bedrift: </w:t>
            </w:r>
          </w:p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Kontaktperson i bedrift i yrkeskartleggingsperioden: </w:t>
            </w:r>
          </w:p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E9487D" w:rsidRPr="00E9487D" w:rsidTr="00F128F6">
        <w:trPr>
          <w:jc w:val="center"/>
        </w:trPr>
        <w:tc>
          <w:tcPr>
            <w:tcW w:w="4815" w:type="dxa"/>
            <w:tcBorders>
              <w:top w:val="single" w:sz="4" w:space="0" w:color="BFBFBF" w:themeColor="background1" w:themeShade="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Avdeling:</w:t>
            </w:r>
          </w:p>
        </w:tc>
        <w:tc>
          <w:tcPr>
            <w:tcW w:w="5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proofErr w:type="spellStart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>Tlf</w:t>
            </w:r>
            <w:proofErr w:type="spellEnd"/>
            <w:r w:rsidRPr="00E9487D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/ epost: </w:t>
            </w:r>
          </w:p>
          <w:p w:rsidR="005022EC" w:rsidRPr="00E9487D" w:rsidRDefault="005022EC" w:rsidP="00F128F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</w:tbl>
    <w:p w:rsidR="00A76FD9" w:rsidRPr="00E9487D" w:rsidRDefault="00A76FD9">
      <w:pPr>
        <w:rPr>
          <w:color w:val="262626" w:themeColor="text1" w:themeTint="D9"/>
          <w:lang w:val="nb-NO"/>
        </w:rPr>
      </w:pPr>
    </w:p>
    <w:p w:rsidR="0078134C" w:rsidRPr="00E9487D" w:rsidRDefault="0078134C">
      <w:pPr>
        <w:rPr>
          <w:color w:val="262626" w:themeColor="text1" w:themeTint="D9"/>
          <w:lang w:val="nb-NO"/>
        </w:rPr>
      </w:pPr>
    </w:p>
    <w:p w:rsidR="000A2DBC" w:rsidRPr="00E9487D" w:rsidRDefault="000A2DBC">
      <w:pPr>
        <w:rPr>
          <w:color w:val="262626" w:themeColor="text1" w:themeTint="D9"/>
          <w:lang w:val="nb-NO"/>
        </w:rPr>
      </w:pPr>
    </w:p>
    <w:p w:rsidR="0078134C" w:rsidRPr="00E9487D" w:rsidRDefault="0078134C">
      <w:pPr>
        <w:rPr>
          <w:color w:val="262626" w:themeColor="text1" w:themeTint="D9"/>
          <w:lang w:val="nb-NO"/>
        </w:rPr>
      </w:pPr>
    </w:p>
    <w:p w:rsidR="0078134C" w:rsidRPr="00E9487D" w:rsidRDefault="0078134C">
      <w:pPr>
        <w:rPr>
          <w:color w:val="262626" w:themeColor="text1" w:themeTint="D9"/>
          <w:lang w:val="nb-NO"/>
        </w:rPr>
      </w:pPr>
    </w:p>
    <w:tbl>
      <w:tblPr>
        <w:tblW w:w="5000" w:type="pct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656"/>
        <w:gridCol w:w="3658"/>
        <w:gridCol w:w="3658"/>
      </w:tblGrid>
      <w:tr w:rsidR="00E9487D" w:rsidRPr="00E9487D" w:rsidTr="00652B9E">
        <w:trPr>
          <w:trHeight w:hRule="exact" w:val="288"/>
          <w:jc w:val="center"/>
        </w:trPr>
        <w:tc>
          <w:tcPr>
            <w:tcW w:w="5000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bottom"/>
          </w:tcPr>
          <w:p w:rsidR="00652B9E" w:rsidRPr="00E9487D" w:rsidRDefault="00652B9E" w:rsidP="00A76FD9">
            <w:pPr>
              <w:pStyle w:val="Overskrift2"/>
              <w:spacing w:line="360" w:lineRule="auto"/>
              <w:rPr>
                <w:color w:val="262626" w:themeColor="text1" w:themeTint="D9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lastRenderedPageBreak/>
              <w:t>Omfang AV YRkeskartleggingsperioden</w:t>
            </w:r>
          </w:p>
        </w:tc>
      </w:tr>
      <w:tr w:rsidR="00B063C2" w:rsidRPr="00E9487D" w:rsidTr="00B063C2">
        <w:trPr>
          <w:trHeight w:val="411"/>
          <w:jc w:val="center"/>
        </w:trPr>
        <w:tc>
          <w:tcPr>
            <w:tcW w:w="166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063C2" w:rsidRPr="00E9487D" w:rsidRDefault="00B063C2" w:rsidP="00A76FD9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 xml:space="preserve">Startdato: </w:t>
            </w:r>
          </w:p>
          <w:p w:rsidR="00B063C2" w:rsidRPr="00E9487D" w:rsidRDefault="00B063C2" w:rsidP="00A76FD9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166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B063C2" w:rsidRPr="00E9487D" w:rsidRDefault="00B063C2" w:rsidP="00A76FD9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Sluttdato:</w:t>
            </w:r>
          </w:p>
          <w:p w:rsidR="00B063C2" w:rsidRPr="00E9487D" w:rsidRDefault="00B063C2" w:rsidP="00A76FD9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166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063C2" w:rsidRPr="00E9487D" w:rsidRDefault="00B063C2" w:rsidP="00A76FD9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 xml:space="preserve">Ukedager: </w:t>
            </w:r>
          </w:p>
          <w:p w:rsidR="00B063C2" w:rsidRPr="00E9487D" w:rsidRDefault="00B063C2" w:rsidP="00A76FD9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Arbeidstid</w:t>
            </w:r>
            <w:r w:rsidR="00611302" w:rsidRPr="00E9487D">
              <w:rPr>
                <w:color w:val="262626" w:themeColor="text1" w:themeTint="D9"/>
                <w:sz w:val="22"/>
                <w:lang w:val="nb-NO"/>
              </w:rPr>
              <w:t>:</w:t>
            </w:r>
          </w:p>
        </w:tc>
      </w:tr>
    </w:tbl>
    <w:p w:rsidR="00A76FD9" w:rsidRDefault="003A4D5F">
      <w:pPr>
        <w:rPr>
          <w:i/>
          <w:color w:val="262626" w:themeColor="text1" w:themeTint="D9"/>
          <w:sz w:val="20"/>
          <w:lang w:val="nb-NO"/>
        </w:rPr>
      </w:pPr>
      <w:r w:rsidRPr="003A4D5F">
        <w:rPr>
          <w:i/>
          <w:color w:val="262626" w:themeColor="text1" w:themeTint="D9"/>
          <w:sz w:val="20"/>
          <w:lang w:val="nb-NO"/>
        </w:rPr>
        <w:t xml:space="preserve">Avtalen kan avsluttes skriftlig med syv dagers frist, når reelle hensyn tilsier dette. </w:t>
      </w:r>
      <w:r w:rsidRPr="003A4D5F">
        <w:rPr>
          <w:i/>
          <w:color w:val="262626" w:themeColor="text1" w:themeTint="D9"/>
          <w:sz w:val="20"/>
          <w:lang w:val="nb-NO"/>
        </w:rPr>
        <w:br/>
        <w:t xml:space="preserve">Ved vesentlige brudd på arbeidsavtalen, kan avtalen avsluttes omgående. </w:t>
      </w:r>
    </w:p>
    <w:p w:rsidR="002E3985" w:rsidRPr="003A4D5F" w:rsidRDefault="002E3985">
      <w:pPr>
        <w:rPr>
          <w:i/>
          <w:color w:val="262626" w:themeColor="text1" w:themeTint="D9"/>
          <w:sz w:val="20"/>
          <w:lang w:val="nb-NO"/>
        </w:rPr>
      </w:pPr>
    </w:p>
    <w:p w:rsidR="009F64C7" w:rsidRPr="003A4D5F" w:rsidRDefault="009F64C7">
      <w:pPr>
        <w:rPr>
          <w:color w:val="262626" w:themeColor="text1" w:themeTint="D9"/>
          <w:lang w:val="nb-NO"/>
        </w:rPr>
      </w:pPr>
    </w:p>
    <w:tbl>
      <w:tblPr>
        <w:tblW w:w="5000" w:type="pct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486"/>
        <w:gridCol w:w="5486"/>
      </w:tblGrid>
      <w:tr w:rsidR="00E9487D" w:rsidRPr="00A43715" w:rsidTr="00B063C2">
        <w:trPr>
          <w:trHeight w:hRule="exact" w:val="288"/>
          <w:jc w:val="center"/>
        </w:trPr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B063C2" w:rsidRPr="00E9487D" w:rsidRDefault="00B063C2" w:rsidP="00B063C2">
            <w:pPr>
              <w:pStyle w:val="Overskrift2"/>
              <w:spacing w:line="360" w:lineRule="auto"/>
              <w:rPr>
                <w:color w:val="262626" w:themeColor="text1" w:themeTint="D9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Er eleven forsikret i YK-perioden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B063C2" w:rsidRPr="00E9487D" w:rsidRDefault="00B063C2" w:rsidP="00B063C2">
            <w:pPr>
              <w:pStyle w:val="Overskrift2"/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Hvor er eleven forsikret i YK-perioden</w:t>
            </w:r>
          </w:p>
        </w:tc>
      </w:tr>
      <w:tr w:rsidR="00B063C2" w:rsidRPr="003A4D5F" w:rsidTr="00B063C2">
        <w:trPr>
          <w:trHeight w:hRule="exact" w:val="743"/>
          <w:jc w:val="center"/>
        </w:trPr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063C2" w:rsidRPr="00E9487D" w:rsidRDefault="00B063C2" w:rsidP="0028136E">
            <w:pPr>
              <w:spacing w:line="360" w:lineRule="auto"/>
              <w:rPr>
                <w:color w:val="262626" w:themeColor="text1" w:themeTint="D9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JA</w:t>
            </w:r>
            <w:r w:rsidRPr="00E9487D">
              <w:rPr>
                <w:color w:val="262626" w:themeColor="text1" w:themeTint="D9"/>
                <w:sz w:val="22"/>
                <w:lang w:val="nb-NO"/>
              </w:rPr>
              <w:tab/>
            </w:r>
            <w:sdt>
              <w:sdtPr>
                <w:rPr>
                  <w:rStyle w:val="CheckBoxChar"/>
                  <w:color w:val="262626" w:themeColor="text1" w:themeTint="D9"/>
                  <w:sz w:val="22"/>
                  <w:lang w:val="nb-NO"/>
                </w:rPr>
                <w:id w:val="-125096996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>
                <w:rPr>
                  <w:rStyle w:val="CheckBoxChar"/>
                </w:rPr>
              </w:sdtEndPr>
              <w:sdtContent>
                <w:r w:rsidRPr="00E9487D">
                  <w:rPr>
                    <w:rStyle w:val="CheckBoxChar"/>
                    <w:rFonts w:ascii="MS Gothic" w:eastAsia="MS Gothic" w:hAnsi="MS Gothic" w:hint="eastAsia"/>
                    <w:color w:val="262626" w:themeColor="text1" w:themeTint="D9"/>
                    <w:sz w:val="22"/>
                    <w:lang w:val="nb-NO"/>
                  </w:rPr>
                  <w:t>☐</w:t>
                </w:r>
              </w:sdtContent>
            </w:sdt>
            <w:r w:rsidRPr="00E9487D">
              <w:rPr>
                <w:rStyle w:val="CheckBoxChar"/>
                <w:color w:val="262626" w:themeColor="text1" w:themeTint="D9"/>
                <w:sz w:val="22"/>
                <w:lang w:val="nb-NO"/>
              </w:rPr>
              <w:tab/>
            </w:r>
            <w:r w:rsidRPr="00E9487D">
              <w:rPr>
                <w:rStyle w:val="CheckBoxChar"/>
                <w:color w:val="262626" w:themeColor="text1" w:themeTint="D9"/>
                <w:sz w:val="22"/>
                <w:lang w:val="nb-NO"/>
              </w:rPr>
              <w:tab/>
            </w:r>
            <w:r w:rsidRPr="00E9487D">
              <w:rPr>
                <w:color w:val="262626" w:themeColor="text1" w:themeTint="D9"/>
                <w:sz w:val="22"/>
                <w:lang w:val="nb-NO"/>
              </w:rPr>
              <w:t>NEI</w:t>
            </w:r>
            <w:r w:rsidRPr="00E9487D">
              <w:rPr>
                <w:color w:val="262626" w:themeColor="text1" w:themeTint="D9"/>
                <w:sz w:val="22"/>
                <w:lang w:val="nb-NO"/>
              </w:rPr>
              <w:tab/>
            </w:r>
            <w:sdt>
              <w:sdtPr>
                <w:rPr>
                  <w:rStyle w:val="CheckBoxChar"/>
                  <w:color w:val="262626" w:themeColor="text1" w:themeTint="D9"/>
                  <w:sz w:val="22"/>
                  <w:lang w:val="nb-NO"/>
                </w:rPr>
                <w:id w:val="16063862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>
                <w:rPr>
                  <w:rStyle w:val="CheckBoxChar"/>
                </w:rPr>
              </w:sdtEndPr>
              <w:sdtContent>
                <w:r w:rsidRPr="00E9487D">
                  <w:rPr>
                    <w:rStyle w:val="CheckBoxChar"/>
                    <w:rFonts w:ascii="MS Gothic" w:eastAsia="MS Gothic" w:hAnsi="MS Gothic" w:hint="eastAsia"/>
                    <w:color w:val="262626" w:themeColor="text1" w:themeTint="D9"/>
                    <w:sz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063C2" w:rsidRPr="00E9487D" w:rsidRDefault="00B063C2" w:rsidP="0028136E">
            <w:pPr>
              <w:spacing w:line="360" w:lineRule="auto"/>
              <w:rPr>
                <w:color w:val="262626" w:themeColor="text1" w:themeTint="D9"/>
                <w:sz w:val="22"/>
                <w:lang w:val="nb-NO"/>
              </w:rPr>
            </w:pPr>
          </w:p>
        </w:tc>
      </w:tr>
    </w:tbl>
    <w:p w:rsidR="00AC00EF" w:rsidRPr="00E9487D" w:rsidRDefault="00AC00EF">
      <w:pPr>
        <w:rPr>
          <w:color w:val="262626" w:themeColor="text1" w:themeTint="D9"/>
          <w:lang w:val="nb-NO"/>
        </w:rPr>
      </w:pPr>
    </w:p>
    <w:p w:rsidR="005022EC" w:rsidRPr="00E9487D" w:rsidRDefault="005022EC">
      <w:pPr>
        <w:rPr>
          <w:color w:val="262626" w:themeColor="text1" w:themeTint="D9"/>
          <w:lang w:val="nb-NO"/>
        </w:rPr>
      </w:pPr>
    </w:p>
    <w:tbl>
      <w:tblPr>
        <w:tblW w:w="11005" w:type="dxa"/>
        <w:jc w:val="center"/>
        <w:tblInd w:w="-237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926"/>
        <w:gridCol w:w="8079"/>
      </w:tblGrid>
      <w:tr w:rsidR="00E9487D" w:rsidRPr="00E9487D" w:rsidTr="000A2DBC">
        <w:trPr>
          <w:trHeight w:hRule="exact" w:val="386"/>
          <w:jc w:val="center"/>
        </w:trPr>
        <w:tc>
          <w:tcPr>
            <w:tcW w:w="110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5022EC" w:rsidRPr="00E9487D" w:rsidRDefault="005022EC" w:rsidP="00647209">
            <w:pPr>
              <w:pStyle w:val="Overskrift2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Bedriftens arbeidsreglement gjennomgått</w:t>
            </w:r>
          </w:p>
        </w:tc>
      </w:tr>
      <w:tr w:rsidR="00E9487D" w:rsidRPr="00E9487D" w:rsidTr="000A2DBC">
        <w:trPr>
          <w:trHeight w:hRule="exact" w:val="386"/>
          <w:jc w:val="center"/>
        </w:trPr>
        <w:tc>
          <w:tcPr>
            <w:tcW w:w="2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5022EC" w:rsidRPr="00E9487D" w:rsidRDefault="005022EC" w:rsidP="00647209">
            <w:pPr>
              <w:pStyle w:val="Overskrift2"/>
              <w:rPr>
                <w:b w:val="0"/>
                <w:color w:val="262626" w:themeColor="text1" w:themeTint="D9"/>
                <w:sz w:val="22"/>
                <w:lang w:val="nb-NO"/>
              </w:rPr>
            </w:pPr>
            <w:proofErr w:type="gramStart"/>
            <w:r w:rsidRPr="00E9487D">
              <w:rPr>
                <w:rFonts w:cs="Tahoma"/>
                <w:b w:val="0"/>
                <w:color w:val="262626" w:themeColor="text1" w:themeTint="D9"/>
                <w:sz w:val="22"/>
                <w:szCs w:val="22"/>
                <w:lang w:val="nb-NO"/>
              </w:rPr>
              <w:t xml:space="preserve">JA   </w:t>
            </w:r>
            <w:sdt>
              <w:sdtPr>
                <w:rPr>
                  <w:rFonts w:cs="Tahoma"/>
                  <w:b w:val="0"/>
                  <w:color w:val="262626" w:themeColor="text1" w:themeTint="D9"/>
                  <w:sz w:val="22"/>
                  <w:szCs w:val="22"/>
                  <w:lang w:val="nb-NO"/>
                </w:rPr>
                <w:id w:val="-39542780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proofErr w:type="gramEnd"/>
                <w:r w:rsidRPr="00E9487D">
                  <w:rPr>
                    <w:rFonts w:ascii="Segoe UI Symbol" w:eastAsia="MS Gothic" w:hAnsi="Segoe UI Symbol" w:cs="Segoe UI Symbol"/>
                    <w:b w:val="0"/>
                    <w:color w:val="262626" w:themeColor="text1" w:themeTint="D9"/>
                    <w:sz w:val="22"/>
                    <w:szCs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8079" w:type="dxa"/>
            <w:tcBorders>
              <w:top w:val="single" w:sz="4" w:space="0" w:color="C0C0C0"/>
              <w:left w:val="single" w:sz="4" w:space="0" w:color="FFFFFF" w:themeColor="background1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5022EC" w:rsidRPr="00E9487D" w:rsidRDefault="005022EC" w:rsidP="00647209">
            <w:pPr>
              <w:rPr>
                <w:color w:val="262626" w:themeColor="text1" w:themeTint="D9"/>
                <w:sz w:val="20"/>
                <w:lang w:val="nb-NO"/>
              </w:rPr>
            </w:pPr>
            <w:r w:rsidRPr="00E9487D">
              <w:rPr>
                <w:color w:val="262626" w:themeColor="text1" w:themeTint="D9"/>
                <w:sz w:val="20"/>
                <w:lang w:val="nb-NO"/>
              </w:rPr>
              <w:t xml:space="preserve">Dato: </w:t>
            </w:r>
          </w:p>
        </w:tc>
      </w:tr>
      <w:tr w:rsidR="00E9487D" w:rsidRPr="00A43715" w:rsidTr="000A2DBC">
        <w:trPr>
          <w:trHeight w:hRule="exact" w:val="386"/>
          <w:jc w:val="center"/>
        </w:trPr>
        <w:tc>
          <w:tcPr>
            <w:tcW w:w="110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5022EC" w:rsidRPr="00E9487D" w:rsidRDefault="005022EC" w:rsidP="005022EC">
            <w:pPr>
              <w:pStyle w:val="Overskrift2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bedriftens Taushetserklæring gjennomgått og signert</w:t>
            </w:r>
          </w:p>
        </w:tc>
      </w:tr>
      <w:tr w:rsidR="00E9487D" w:rsidRPr="00E9487D" w:rsidTr="000A2DBC">
        <w:trPr>
          <w:trHeight w:hRule="exact" w:val="386"/>
          <w:jc w:val="center"/>
        </w:trPr>
        <w:tc>
          <w:tcPr>
            <w:tcW w:w="2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5022EC" w:rsidRPr="00E9487D" w:rsidRDefault="005022EC" w:rsidP="00647209">
            <w:pPr>
              <w:pStyle w:val="Overskrift2"/>
              <w:rPr>
                <w:b w:val="0"/>
                <w:color w:val="262626" w:themeColor="text1" w:themeTint="D9"/>
                <w:sz w:val="22"/>
                <w:lang w:val="nb-NO"/>
              </w:rPr>
            </w:pPr>
            <w:proofErr w:type="gramStart"/>
            <w:r w:rsidRPr="00E9487D">
              <w:rPr>
                <w:rFonts w:cs="Tahoma"/>
                <w:b w:val="0"/>
                <w:color w:val="262626" w:themeColor="text1" w:themeTint="D9"/>
                <w:sz w:val="22"/>
                <w:szCs w:val="22"/>
                <w:lang w:val="nb-NO"/>
              </w:rPr>
              <w:t xml:space="preserve">JA   </w:t>
            </w:r>
            <w:sdt>
              <w:sdtPr>
                <w:rPr>
                  <w:rFonts w:cs="Tahoma"/>
                  <w:b w:val="0"/>
                  <w:color w:val="262626" w:themeColor="text1" w:themeTint="D9"/>
                  <w:sz w:val="22"/>
                  <w:szCs w:val="22"/>
                  <w:lang w:val="nb-NO"/>
                </w:rPr>
                <w:id w:val="40726990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proofErr w:type="gramEnd"/>
                <w:r w:rsidRPr="00E9487D">
                  <w:rPr>
                    <w:rFonts w:ascii="Segoe UI Symbol" w:eastAsia="MS Gothic" w:hAnsi="Segoe UI Symbol" w:cs="Segoe UI Symbol"/>
                    <w:b w:val="0"/>
                    <w:color w:val="262626" w:themeColor="text1" w:themeTint="D9"/>
                    <w:sz w:val="22"/>
                    <w:szCs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8079" w:type="dxa"/>
            <w:tcBorders>
              <w:top w:val="single" w:sz="4" w:space="0" w:color="C0C0C0"/>
              <w:left w:val="single" w:sz="4" w:space="0" w:color="FFFFFF" w:themeColor="background1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5022EC" w:rsidRPr="00E9487D" w:rsidRDefault="005022EC" w:rsidP="00647209">
            <w:pPr>
              <w:rPr>
                <w:color w:val="262626" w:themeColor="text1" w:themeTint="D9"/>
                <w:sz w:val="20"/>
                <w:lang w:val="nb-NO"/>
              </w:rPr>
            </w:pPr>
            <w:r w:rsidRPr="00E9487D">
              <w:rPr>
                <w:color w:val="262626" w:themeColor="text1" w:themeTint="D9"/>
                <w:sz w:val="20"/>
                <w:lang w:val="nb-NO"/>
              </w:rPr>
              <w:t xml:space="preserve">Dato: </w:t>
            </w:r>
          </w:p>
        </w:tc>
      </w:tr>
      <w:tr w:rsidR="00E9487D" w:rsidRPr="00E9487D" w:rsidTr="000A2DBC">
        <w:trPr>
          <w:trHeight w:hRule="exact" w:val="386"/>
          <w:jc w:val="center"/>
        </w:trPr>
        <w:tc>
          <w:tcPr>
            <w:tcW w:w="110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78134C" w:rsidRPr="00E9487D" w:rsidRDefault="0078134C" w:rsidP="00B063C2">
            <w:pPr>
              <w:pStyle w:val="Overskrift2"/>
              <w:rPr>
                <w:color w:val="262626" w:themeColor="text1" w:themeTint="D9"/>
                <w:sz w:val="22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>AVTALT BEdriftsbesøk fra skolen</w:t>
            </w:r>
          </w:p>
        </w:tc>
      </w:tr>
      <w:tr w:rsidR="00E9487D" w:rsidRPr="00E9487D" w:rsidTr="000A2DBC">
        <w:trPr>
          <w:trHeight w:hRule="exact" w:val="386"/>
          <w:jc w:val="center"/>
        </w:trPr>
        <w:tc>
          <w:tcPr>
            <w:tcW w:w="2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8134C" w:rsidRPr="00E9487D" w:rsidRDefault="0078134C" w:rsidP="0078134C">
            <w:pPr>
              <w:pStyle w:val="Overskrift2"/>
              <w:rPr>
                <w:b w:val="0"/>
                <w:color w:val="262626" w:themeColor="text1" w:themeTint="D9"/>
                <w:sz w:val="22"/>
                <w:lang w:val="nb-NO"/>
              </w:rPr>
            </w:pPr>
            <w:proofErr w:type="gramStart"/>
            <w:r w:rsidRPr="00E9487D">
              <w:rPr>
                <w:rFonts w:cs="Tahoma"/>
                <w:b w:val="0"/>
                <w:color w:val="262626" w:themeColor="text1" w:themeTint="D9"/>
                <w:sz w:val="22"/>
                <w:szCs w:val="22"/>
                <w:lang w:val="nb-NO"/>
              </w:rPr>
              <w:t xml:space="preserve">JA   </w:t>
            </w:r>
            <w:sdt>
              <w:sdtPr>
                <w:rPr>
                  <w:rFonts w:cs="Tahoma"/>
                  <w:b w:val="0"/>
                  <w:color w:val="262626" w:themeColor="text1" w:themeTint="D9"/>
                  <w:sz w:val="22"/>
                  <w:szCs w:val="22"/>
                  <w:lang w:val="nb-NO"/>
                </w:rPr>
                <w:id w:val="-82951755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proofErr w:type="gramEnd"/>
                <w:r w:rsidRPr="00E9487D">
                  <w:rPr>
                    <w:rFonts w:ascii="Segoe UI Symbol" w:eastAsia="MS Gothic" w:hAnsi="Segoe UI Symbol" w:cs="Segoe UI Symbol"/>
                    <w:b w:val="0"/>
                    <w:color w:val="262626" w:themeColor="text1" w:themeTint="D9"/>
                    <w:sz w:val="22"/>
                    <w:szCs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8079" w:type="dxa"/>
            <w:tcBorders>
              <w:top w:val="single" w:sz="4" w:space="0" w:color="C0C0C0"/>
              <w:left w:val="single" w:sz="4" w:space="0" w:color="FFFFFF" w:themeColor="background1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78134C" w:rsidRPr="00E9487D" w:rsidRDefault="0078134C" w:rsidP="0078134C">
            <w:pPr>
              <w:rPr>
                <w:color w:val="262626" w:themeColor="text1" w:themeTint="D9"/>
                <w:sz w:val="20"/>
                <w:lang w:val="nb-NO"/>
              </w:rPr>
            </w:pPr>
            <w:r w:rsidRPr="00E9487D">
              <w:rPr>
                <w:color w:val="262626" w:themeColor="text1" w:themeTint="D9"/>
                <w:sz w:val="20"/>
                <w:lang w:val="nb-NO"/>
              </w:rPr>
              <w:t xml:space="preserve">Dato: </w:t>
            </w:r>
          </w:p>
        </w:tc>
      </w:tr>
      <w:tr w:rsidR="00E9487D" w:rsidRPr="00A43715" w:rsidTr="000A2DBC">
        <w:trPr>
          <w:trHeight w:hRule="exact" w:val="386"/>
          <w:jc w:val="center"/>
        </w:trPr>
        <w:tc>
          <w:tcPr>
            <w:tcW w:w="110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78134C" w:rsidRPr="00E9487D" w:rsidRDefault="0040732B" w:rsidP="0078134C">
            <w:pPr>
              <w:pStyle w:val="Overskrift2"/>
              <w:rPr>
                <w:color w:val="262626" w:themeColor="text1" w:themeTint="D9"/>
                <w:lang w:val="nb-NO"/>
              </w:rPr>
            </w:pPr>
            <w:r w:rsidRPr="00E9487D">
              <w:rPr>
                <w:color w:val="262626" w:themeColor="text1" w:themeTint="D9"/>
                <w:sz w:val="22"/>
                <w:lang w:val="nb-NO"/>
              </w:rPr>
              <w:t xml:space="preserve">avtalt møte for </w:t>
            </w:r>
            <w:r w:rsidR="00EE7760" w:rsidRPr="00E9487D">
              <w:rPr>
                <w:color w:val="262626" w:themeColor="text1" w:themeTint="D9"/>
                <w:sz w:val="22"/>
                <w:lang w:val="nb-NO"/>
              </w:rPr>
              <w:t>GJENNOMGANG AV</w:t>
            </w:r>
            <w:r w:rsidRPr="00E9487D">
              <w:rPr>
                <w:color w:val="262626" w:themeColor="text1" w:themeTint="D9"/>
                <w:sz w:val="22"/>
                <w:lang w:val="nb-NO"/>
              </w:rPr>
              <w:t xml:space="preserve"> sluttevaluering etter yrkeskartlegging</w:t>
            </w:r>
          </w:p>
        </w:tc>
      </w:tr>
      <w:tr w:rsidR="00E9487D" w:rsidRPr="00E9487D" w:rsidTr="000A2DBC">
        <w:trPr>
          <w:trHeight w:hRule="exact" w:val="483"/>
          <w:jc w:val="center"/>
        </w:trPr>
        <w:tc>
          <w:tcPr>
            <w:tcW w:w="2926" w:type="dxa"/>
            <w:tcBorders>
              <w:left w:val="single" w:sz="4" w:space="0" w:color="BFBFBF" w:themeColor="background1" w:themeShade="BF"/>
            </w:tcBorders>
            <w:vAlign w:val="center"/>
          </w:tcPr>
          <w:p w:rsidR="0078134C" w:rsidRPr="00E9487D" w:rsidRDefault="0078134C" w:rsidP="0078134C">
            <w:pPr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</w:pPr>
            <w:proofErr w:type="gramStart"/>
            <w:r w:rsidRPr="00E9487D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 xml:space="preserve">JA   </w:t>
            </w:r>
            <w:sdt>
              <w:sdtPr>
                <w:rPr>
                  <w:rFonts w:cs="Tahoma"/>
                  <w:color w:val="262626" w:themeColor="text1" w:themeTint="D9"/>
                  <w:sz w:val="22"/>
                  <w:szCs w:val="22"/>
                  <w:lang w:val="nb-NO"/>
                </w:rPr>
                <w:id w:val="-208451837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proofErr w:type="gramEnd"/>
                <w:r w:rsidRPr="00E9487D">
                  <w:rPr>
                    <w:rFonts w:ascii="Segoe UI Symbol" w:eastAsia="MS Gothic" w:hAnsi="Segoe UI Symbol" w:cs="Segoe UI Symbol"/>
                    <w:color w:val="262626" w:themeColor="text1" w:themeTint="D9"/>
                    <w:sz w:val="22"/>
                    <w:szCs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8079" w:type="dxa"/>
            <w:tcBorders>
              <w:right w:val="single" w:sz="4" w:space="0" w:color="BFBFBF" w:themeColor="background1" w:themeShade="BF"/>
            </w:tcBorders>
            <w:vAlign w:val="center"/>
          </w:tcPr>
          <w:p w:rsidR="0078134C" w:rsidRPr="00E9487D" w:rsidRDefault="0078134C" w:rsidP="0078134C">
            <w:pPr>
              <w:rPr>
                <w:color w:val="262626" w:themeColor="text1" w:themeTint="D9"/>
                <w:sz w:val="20"/>
                <w:lang w:val="nb-NO"/>
              </w:rPr>
            </w:pPr>
            <w:r w:rsidRPr="00E9487D">
              <w:rPr>
                <w:color w:val="262626" w:themeColor="text1" w:themeTint="D9"/>
                <w:sz w:val="20"/>
                <w:lang w:val="nb-NO"/>
              </w:rPr>
              <w:t xml:space="preserve">Dato: </w:t>
            </w:r>
          </w:p>
        </w:tc>
      </w:tr>
      <w:tr w:rsidR="00E9487D" w:rsidRPr="00A43715" w:rsidTr="000A2DBC">
        <w:trPr>
          <w:trHeight w:hRule="exact" w:val="405"/>
          <w:jc w:val="center"/>
        </w:trPr>
        <w:tc>
          <w:tcPr>
            <w:tcW w:w="11005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BFBFBF" w:themeColor="background1" w:themeShade="BF"/>
            </w:tcBorders>
            <w:vAlign w:val="center"/>
          </w:tcPr>
          <w:p w:rsidR="0078134C" w:rsidRPr="00E9487D" w:rsidRDefault="0078134C" w:rsidP="0040732B">
            <w:pPr>
              <w:pStyle w:val="Ingenmellomrom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  <w:r w:rsidRPr="00E9487D">
              <w:rPr>
                <w:rFonts w:ascii="Tahoma" w:hAnsi="Tahoma" w:cs="Tahoma"/>
                <w:color w:val="262626" w:themeColor="text1" w:themeTint="D9"/>
              </w:rPr>
              <w:t>(deltakere</w:t>
            </w:r>
            <w:r w:rsidR="00614248" w:rsidRPr="00E9487D">
              <w:rPr>
                <w:rFonts w:ascii="Tahoma" w:hAnsi="Tahoma" w:cs="Tahoma"/>
                <w:color w:val="262626" w:themeColor="text1" w:themeTint="D9"/>
              </w:rPr>
              <w:t xml:space="preserve"> sluttevalueringsmøte</w:t>
            </w:r>
            <w:r w:rsidRPr="00E9487D">
              <w:rPr>
                <w:rFonts w:ascii="Tahoma" w:hAnsi="Tahoma" w:cs="Tahoma"/>
                <w:color w:val="262626" w:themeColor="text1" w:themeTint="D9"/>
              </w:rPr>
              <w:t xml:space="preserve">: elev, kontaktperson skole, PPT </w:t>
            </w:r>
            <w:proofErr w:type="spellStart"/>
            <w:r w:rsidRPr="00E9487D">
              <w:rPr>
                <w:rFonts w:ascii="Tahoma" w:hAnsi="Tahoma" w:cs="Tahoma"/>
                <w:color w:val="262626" w:themeColor="text1" w:themeTint="D9"/>
              </w:rPr>
              <w:t>vgo</w:t>
            </w:r>
            <w:proofErr w:type="spellEnd"/>
            <w:r w:rsidR="00614248" w:rsidRPr="00E9487D">
              <w:rPr>
                <w:rFonts w:ascii="Tahoma" w:hAnsi="Tahoma" w:cs="Tahoma"/>
                <w:color w:val="262626" w:themeColor="text1" w:themeTint="D9"/>
              </w:rPr>
              <w:t xml:space="preserve">, kontaktperson bedrift, </w:t>
            </w:r>
            <w:proofErr w:type="spellStart"/>
            <w:r w:rsidR="00614248" w:rsidRPr="00E9487D">
              <w:rPr>
                <w:rFonts w:ascii="Tahoma" w:hAnsi="Tahoma" w:cs="Tahoma"/>
                <w:color w:val="262626" w:themeColor="text1" w:themeTint="D9"/>
              </w:rPr>
              <w:t>OKvta</w:t>
            </w:r>
            <w:proofErr w:type="spellEnd"/>
            <w:r w:rsidR="00614248" w:rsidRPr="00E9487D">
              <w:rPr>
                <w:rFonts w:ascii="Tahoma" w:hAnsi="Tahoma" w:cs="Tahoma"/>
                <w:color w:val="262626" w:themeColor="text1" w:themeTint="D9"/>
              </w:rPr>
              <w:t>)</w:t>
            </w:r>
          </w:p>
        </w:tc>
      </w:tr>
    </w:tbl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</w:p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</w:p>
    <w:p w:rsidR="000A2DBC" w:rsidRPr="00E9487D" w:rsidRDefault="000A2DBC" w:rsidP="002A733C">
      <w:pPr>
        <w:rPr>
          <w:color w:val="262626" w:themeColor="text1" w:themeTint="D9"/>
          <w:sz w:val="20"/>
          <w:lang w:val="nb-NO"/>
        </w:rPr>
      </w:pPr>
    </w:p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</w:p>
    <w:p w:rsidR="000A2DBC" w:rsidRPr="00E9487D" w:rsidRDefault="000A2DBC" w:rsidP="002A733C">
      <w:pPr>
        <w:rPr>
          <w:color w:val="262626" w:themeColor="text1" w:themeTint="D9"/>
          <w:sz w:val="20"/>
          <w:lang w:val="nb-NO"/>
        </w:rPr>
      </w:pPr>
    </w:p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</w:p>
    <w:p w:rsidR="0040732B" w:rsidRPr="00E9487D" w:rsidRDefault="0040732B" w:rsidP="0040732B">
      <w:pPr>
        <w:rPr>
          <w:color w:val="262626" w:themeColor="text1" w:themeTint="D9"/>
          <w:sz w:val="20"/>
          <w:lang w:val="nb-NO"/>
        </w:rPr>
      </w:pPr>
      <w:r w:rsidRPr="00E9487D">
        <w:rPr>
          <w:color w:val="262626" w:themeColor="text1" w:themeTint="D9"/>
          <w:sz w:val="20"/>
          <w:lang w:val="nb-NO"/>
        </w:rPr>
        <w:t>_________________________________________</w:t>
      </w:r>
      <w:r w:rsidRPr="00E9487D">
        <w:rPr>
          <w:color w:val="262626" w:themeColor="text1" w:themeTint="D9"/>
          <w:sz w:val="20"/>
          <w:lang w:val="nb-NO"/>
        </w:rPr>
        <w:tab/>
      </w:r>
      <w:r w:rsidRPr="00E9487D">
        <w:rPr>
          <w:color w:val="262626" w:themeColor="text1" w:themeTint="D9"/>
          <w:sz w:val="20"/>
          <w:lang w:val="nb-NO"/>
        </w:rPr>
        <w:tab/>
      </w:r>
    </w:p>
    <w:p w:rsidR="00A8383F" w:rsidRPr="00E9487D" w:rsidRDefault="0040732B" w:rsidP="0040732B">
      <w:pPr>
        <w:rPr>
          <w:color w:val="262626" w:themeColor="text1" w:themeTint="D9"/>
          <w:lang w:val="nb-NO"/>
        </w:rPr>
      </w:pPr>
      <w:r w:rsidRPr="00E9487D">
        <w:rPr>
          <w:color w:val="262626" w:themeColor="text1" w:themeTint="D9"/>
          <w:sz w:val="20"/>
          <w:lang w:val="nb-NO"/>
        </w:rPr>
        <w:t>Dato og underskrift elev</w:t>
      </w:r>
    </w:p>
    <w:p w:rsidR="00A8383F" w:rsidRPr="00E9487D" w:rsidRDefault="00A8383F" w:rsidP="00A8383F">
      <w:pPr>
        <w:rPr>
          <w:color w:val="262626" w:themeColor="text1" w:themeTint="D9"/>
          <w:lang w:val="nb-NO"/>
        </w:rPr>
      </w:pPr>
    </w:p>
    <w:p w:rsidR="00A8383F" w:rsidRPr="00E9487D" w:rsidRDefault="00A8383F" w:rsidP="00A8383F">
      <w:pPr>
        <w:rPr>
          <w:color w:val="262626" w:themeColor="text1" w:themeTint="D9"/>
          <w:lang w:val="nb-NO"/>
        </w:rPr>
      </w:pPr>
    </w:p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</w:p>
    <w:p w:rsidR="002E3F18" w:rsidRPr="00E9487D" w:rsidRDefault="002E3F18" w:rsidP="002A733C">
      <w:pPr>
        <w:rPr>
          <w:color w:val="262626" w:themeColor="text1" w:themeTint="D9"/>
          <w:sz w:val="20"/>
          <w:lang w:val="nb-NO"/>
        </w:rPr>
      </w:pPr>
    </w:p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</w:p>
    <w:p w:rsidR="00A8383F" w:rsidRPr="00E9487D" w:rsidRDefault="00A8383F" w:rsidP="002A733C">
      <w:pPr>
        <w:rPr>
          <w:color w:val="262626" w:themeColor="text1" w:themeTint="D9"/>
          <w:sz w:val="20"/>
          <w:lang w:val="nb-NO"/>
        </w:rPr>
      </w:pPr>
      <w:r w:rsidRPr="00E9487D">
        <w:rPr>
          <w:color w:val="262626" w:themeColor="text1" w:themeTint="D9"/>
          <w:sz w:val="20"/>
          <w:lang w:val="nb-NO"/>
        </w:rPr>
        <w:t>_________________________________________</w:t>
      </w:r>
      <w:r w:rsidRPr="00E9487D">
        <w:rPr>
          <w:color w:val="262626" w:themeColor="text1" w:themeTint="D9"/>
          <w:sz w:val="20"/>
          <w:lang w:val="nb-NO"/>
        </w:rPr>
        <w:tab/>
      </w:r>
      <w:r w:rsidRPr="00E9487D">
        <w:rPr>
          <w:color w:val="262626" w:themeColor="text1" w:themeTint="D9"/>
          <w:sz w:val="20"/>
          <w:lang w:val="nb-NO"/>
        </w:rPr>
        <w:tab/>
        <w:t>_________________________________________</w:t>
      </w:r>
    </w:p>
    <w:p w:rsidR="00995E7F" w:rsidRPr="00E9487D" w:rsidRDefault="00A164D8" w:rsidP="002A733C">
      <w:pPr>
        <w:rPr>
          <w:color w:val="262626" w:themeColor="text1" w:themeTint="D9"/>
          <w:sz w:val="20"/>
          <w:lang w:val="nb-NO"/>
        </w:rPr>
      </w:pPr>
      <w:r w:rsidRPr="00E9487D">
        <w:rPr>
          <w:color w:val="262626" w:themeColor="text1" w:themeTint="D9"/>
          <w:sz w:val="20"/>
          <w:lang w:val="nb-NO"/>
        </w:rPr>
        <w:t>Dato o</w:t>
      </w:r>
      <w:r w:rsidR="00A8383F" w:rsidRPr="00E9487D">
        <w:rPr>
          <w:color w:val="262626" w:themeColor="text1" w:themeTint="D9"/>
          <w:sz w:val="20"/>
          <w:lang w:val="nb-NO"/>
        </w:rPr>
        <w:t xml:space="preserve">g underskrift </w:t>
      </w:r>
      <w:r w:rsidR="0040732B" w:rsidRPr="00E9487D">
        <w:rPr>
          <w:color w:val="262626" w:themeColor="text1" w:themeTint="D9"/>
          <w:sz w:val="20"/>
          <w:lang w:val="nb-NO"/>
        </w:rPr>
        <w:t>skole</w:t>
      </w:r>
      <w:r w:rsidR="00A8383F" w:rsidRPr="00E9487D">
        <w:rPr>
          <w:color w:val="262626" w:themeColor="text1" w:themeTint="D9"/>
          <w:sz w:val="20"/>
          <w:lang w:val="nb-NO"/>
        </w:rPr>
        <w:tab/>
      </w:r>
      <w:r w:rsidR="00A8383F" w:rsidRPr="00E9487D">
        <w:rPr>
          <w:color w:val="262626" w:themeColor="text1" w:themeTint="D9"/>
          <w:sz w:val="20"/>
          <w:lang w:val="nb-NO"/>
        </w:rPr>
        <w:tab/>
      </w:r>
      <w:r w:rsidR="00A8383F" w:rsidRPr="00E9487D">
        <w:rPr>
          <w:color w:val="262626" w:themeColor="text1" w:themeTint="D9"/>
          <w:sz w:val="20"/>
          <w:lang w:val="nb-NO"/>
        </w:rPr>
        <w:tab/>
      </w:r>
      <w:r w:rsidR="00A8383F" w:rsidRPr="00E9487D">
        <w:rPr>
          <w:color w:val="262626" w:themeColor="text1" w:themeTint="D9"/>
          <w:sz w:val="20"/>
          <w:lang w:val="nb-NO"/>
        </w:rPr>
        <w:tab/>
      </w:r>
      <w:r w:rsidR="00A8383F" w:rsidRPr="00E9487D">
        <w:rPr>
          <w:color w:val="262626" w:themeColor="text1" w:themeTint="D9"/>
          <w:sz w:val="20"/>
          <w:lang w:val="nb-NO"/>
        </w:rPr>
        <w:tab/>
      </w:r>
      <w:r w:rsidRPr="00E9487D">
        <w:rPr>
          <w:color w:val="262626" w:themeColor="text1" w:themeTint="D9"/>
          <w:sz w:val="20"/>
          <w:lang w:val="nb-NO"/>
        </w:rPr>
        <w:t xml:space="preserve">Dato og underskrift </w:t>
      </w:r>
      <w:r w:rsidR="0040732B" w:rsidRPr="00E9487D">
        <w:rPr>
          <w:color w:val="262626" w:themeColor="text1" w:themeTint="D9"/>
          <w:sz w:val="20"/>
          <w:lang w:val="nb-NO"/>
        </w:rPr>
        <w:t>bedrift</w:t>
      </w:r>
    </w:p>
    <w:p w:rsidR="00A8383F" w:rsidRPr="00E9487D" w:rsidRDefault="00A8383F" w:rsidP="002A733C">
      <w:pPr>
        <w:rPr>
          <w:b/>
          <w:color w:val="262626" w:themeColor="text1" w:themeTint="D9"/>
          <w:sz w:val="20"/>
          <w:lang w:val="nb-NO"/>
        </w:rPr>
      </w:pPr>
    </w:p>
    <w:p w:rsidR="00D143BF" w:rsidRPr="00E9487D" w:rsidRDefault="00D143BF" w:rsidP="002A733C">
      <w:pPr>
        <w:rPr>
          <w:b/>
          <w:color w:val="262626" w:themeColor="text1" w:themeTint="D9"/>
          <w:sz w:val="20"/>
          <w:lang w:val="nb-NO"/>
        </w:rPr>
      </w:pPr>
    </w:p>
    <w:p w:rsidR="000A2DBC" w:rsidRPr="00E9487D" w:rsidRDefault="000A2DBC" w:rsidP="002A733C">
      <w:pPr>
        <w:rPr>
          <w:b/>
          <w:color w:val="262626" w:themeColor="text1" w:themeTint="D9"/>
          <w:sz w:val="20"/>
          <w:lang w:val="nb-NO"/>
        </w:rPr>
      </w:pPr>
    </w:p>
    <w:p w:rsidR="009F64C7" w:rsidRPr="00E9487D" w:rsidRDefault="00D143BF" w:rsidP="002A733C">
      <w:pPr>
        <w:rPr>
          <w:b/>
          <w:color w:val="262626" w:themeColor="text1" w:themeTint="D9"/>
          <w:sz w:val="20"/>
          <w:lang w:val="nb-NO"/>
        </w:rPr>
      </w:pPr>
      <w:r w:rsidRPr="00E9487D">
        <w:rPr>
          <w:b/>
          <w:color w:val="262626" w:themeColor="text1" w:themeTint="D9"/>
          <w:sz w:val="20"/>
          <w:lang w:val="nb-NO"/>
        </w:rPr>
        <w:t xml:space="preserve">Kopi til: </w:t>
      </w:r>
      <w:proofErr w:type="spellStart"/>
      <w:r w:rsidRPr="00E9487D">
        <w:rPr>
          <w:b/>
          <w:color w:val="262626" w:themeColor="text1" w:themeTint="D9"/>
          <w:sz w:val="20"/>
          <w:lang w:val="nb-NO"/>
        </w:rPr>
        <w:t>OKvta</w:t>
      </w:r>
      <w:proofErr w:type="spellEnd"/>
    </w:p>
    <w:p w:rsidR="002E3F18" w:rsidRPr="00E9487D" w:rsidRDefault="002E3F18" w:rsidP="002A733C">
      <w:pPr>
        <w:rPr>
          <w:b/>
          <w:color w:val="262626" w:themeColor="text1" w:themeTint="D9"/>
          <w:sz w:val="20"/>
          <w:lang w:val="nb-NO"/>
        </w:rPr>
      </w:pPr>
    </w:p>
    <w:sectPr w:rsidR="002E3F18" w:rsidRPr="00E9487D" w:rsidSect="00406A4C">
      <w:headerReference w:type="default" r:id="rId10"/>
      <w:footerReference w:type="default" r:id="rId11"/>
      <w:headerReference w:type="first" r:id="rId12"/>
      <w:pgSz w:w="12240" w:h="15840"/>
      <w:pgMar w:top="567" w:right="720" w:bottom="51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AFC" w:rsidRDefault="00087AFC" w:rsidP="00AC00EF">
      <w:r>
        <w:separator/>
      </w:r>
    </w:p>
  </w:endnote>
  <w:endnote w:type="continuationSeparator" w:id="0">
    <w:p w:rsidR="00087AFC" w:rsidRDefault="00087AFC" w:rsidP="00AC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24362085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6A4C" w:rsidRPr="000556D0" w:rsidRDefault="00406A4C" w:rsidP="00A43715">
            <w:pPr>
              <w:pStyle w:val="Bunntekst"/>
              <w:jc w:val="center"/>
              <w:rPr>
                <w:szCs w:val="16"/>
                <w:lang w:val="nb-NO"/>
              </w:rPr>
            </w:pPr>
          </w:p>
          <w:p w:rsidR="00AC00EF" w:rsidRPr="00804B61" w:rsidRDefault="00406A4C" w:rsidP="00406A4C">
            <w:pPr>
              <w:pStyle w:val="Bunntekst"/>
              <w:jc w:val="right"/>
              <w:rPr>
                <w:sz w:val="20"/>
                <w:szCs w:val="20"/>
              </w:rPr>
            </w:pPr>
            <w:r w:rsidRPr="00804B61">
              <w:rPr>
                <w:sz w:val="20"/>
                <w:szCs w:val="20"/>
                <w:lang w:val="nb-NO"/>
              </w:rPr>
              <w:t xml:space="preserve"> </w:t>
            </w:r>
            <w:r w:rsidR="00804B61" w:rsidRPr="00804B61">
              <w:rPr>
                <w:sz w:val="20"/>
                <w:szCs w:val="20"/>
                <w:lang w:val="nb-NO"/>
              </w:rPr>
              <w:t xml:space="preserve">Side </w:t>
            </w:r>
            <w:r w:rsidR="00804B61" w:rsidRPr="00804B61">
              <w:rPr>
                <w:b/>
                <w:bCs/>
                <w:sz w:val="20"/>
                <w:szCs w:val="20"/>
              </w:rPr>
              <w:fldChar w:fldCharType="begin"/>
            </w:r>
            <w:r w:rsidR="00804B61" w:rsidRPr="00804B61">
              <w:rPr>
                <w:b/>
                <w:bCs/>
                <w:sz w:val="20"/>
                <w:szCs w:val="20"/>
              </w:rPr>
              <w:instrText>PAGE</w:instrText>
            </w:r>
            <w:r w:rsidR="00804B61" w:rsidRPr="00804B61">
              <w:rPr>
                <w:b/>
                <w:bCs/>
                <w:sz w:val="20"/>
                <w:szCs w:val="20"/>
              </w:rPr>
              <w:fldChar w:fldCharType="separate"/>
            </w:r>
            <w:r w:rsidR="00A43715">
              <w:rPr>
                <w:b/>
                <w:bCs/>
                <w:noProof/>
                <w:sz w:val="20"/>
                <w:szCs w:val="20"/>
              </w:rPr>
              <w:t>2</w:t>
            </w:r>
            <w:r w:rsidR="00804B61" w:rsidRPr="00804B61">
              <w:rPr>
                <w:b/>
                <w:bCs/>
                <w:sz w:val="20"/>
                <w:szCs w:val="20"/>
              </w:rPr>
              <w:fldChar w:fldCharType="end"/>
            </w:r>
            <w:r w:rsidR="00804B61" w:rsidRPr="00804B61">
              <w:rPr>
                <w:sz w:val="20"/>
                <w:szCs w:val="20"/>
                <w:lang w:val="nb-NO"/>
              </w:rPr>
              <w:t xml:space="preserve"> av </w:t>
            </w:r>
            <w:r w:rsidR="00804B61" w:rsidRPr="00804B61">
              <w:rPr>
                <w:b/>
                <w:bCs/>
                <w:sz w:val="20"/>
                <w:szCs w:val="20"/>
              </w:rPr>
              <w:fldChar w:fldCharType="begin"/>
            </w:r>
            <w:r w:rsidR="00804B61" w:rsidRPr="00804B61">
              <w:rPr>
                <w:b/>
                <w:bCs/>
                <w:sz w:val="20"/>
                <w:szCs w:val="20"/>
              </w:rPr>
              <w:instrText>NUMPAGES</w:instrText>
            </w:r>
            <w:r w:rsidR="00804B61" w:rsidRPr="00804B61">
              <w:rPr>
                <w:b/>
                <w:bCs/>
                <w:sz w:val="20"/>
                <w:szCs w:val="20"/>
              </w:rPr>
              <w:fldChar w:fldCharType="separate"/>
            </w:r>
            <w:r w:rsidR="00A43715">
              <w:rPr>
                <w:b/>
                <w:bCs/>
                <w:noProof/>
                <w:sz w:val="20"/>
                <w:szCs w:val="20"/>
              </w:rPr>
              <w:t>2</w:t>
            </w:r>
            <w:r w:rsidR="00804B61" w:rsidRPr="00804B6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AFC" w:rsidRDefault="00087AFC" w:rsidP="00AC00EF">
      <w:r>
        <w:separator/>
      </w:r>
    </w:p>
  </w:footnote>
  <w:footnote w:type="continuationSeparator" w:id="0">
    <w:p w:rsidR="00087AFC" w:rsidRDefault="00087AFC" w:rsidP="00AC0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B61" w:rsidRPr="00804B61" w:rsidRDefault="00E33928" w:rsidP="00804B61">
    <w:pPr>
      <w:pStyle w:val="Topptekst"/>
      <w:jc w:val="right"/>
      <w:rPr>
        <w:sz w:val="20"/>
        <w:lang w:val="nb-NO"/>
      </w:rPr>
    </w:pPr>
    <w:r>
      <w:rPr>
        <w:sz w:val="20"/>
        <w:lang w:val="nb-NO"/>
      </w:rPr>
      <w:t xml:space="preserve">Samarbeidsavtale vedr. </w:t>
    </w:r>
    <w:r w:rsidR="00804B61" w:rsidRPr="00804B61">
      <w:rPr>
        <w:sz w:val="20"/>
        <w:lang w:val="nb-NO"/>
      </w:rPr>
      <w:t>yrkeskartlegging</w:t>
    </w:r>
  </w:p>
  <w:p w:rsidR="00804B61" w:rsidRDefault="00804B61" w:rsidP="00804B61">
    <w:pPr>
      <w:pStyle w:val="Topptekst"/>
      <w:jc w:val="right"/>
      <w:rPr>
        <w:lang w:val="nb-NO"/>
      </w:rPr>
    </w:pPr>
  </w:p>
  <w:p w:rsidR="00804B61" w:rsidRPr="00804B61" w:rsidRDefault="00804B61" w:rsidP="00804B61">
    <w:pPr>
      <w:pStyle w:val="Topptekst"/>
      <w:jc w:val="right"/>
      <w:rPr>
        <w:lang w:val="nb-N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01" w:rsidRPr="000F4501" w:rsidRDefault="003A4D5F" w:rsidP="000F4501">
    <w:pPr>
      <w:pStyle w:val="Topptekst"/>
      <w:jc w:val="right"/>
      <w:rPr>
        <w:color w:val="595959" w:themeColor="text1" w:themeTint="A6"/>
        <w:lang w:val="nb-NO"/>
      </w:rPr>
    </w:pPr>
    <w:r>
      <w:rPr>
        <w:color w:val="595959" w:themeColor="text1" w:themeTint="A6"/>
        <w:lang w:val="nb-NO"/>
      </w:rPr>
      <w:t xml:space="preserve">Oppdatert </w:t>
    </w:r>
    <w:proofErr w:type="gramStart"/>
    <w:r>
      <w:rPr>
        <w:color w:val="595959" w:themeColor="text1" w:themeTint="A6"/>
        <w:lang w:val="nb-NO"/>
      </w:rPr>
      <w:t>01.02</w:t>
    </w:r>
    <w:r w:rsidR="000F4501">
      <w:rPr>
        <w:color w:val="595959" w:themeColor="text1" w:themeTint="A6"/>
        <w:lang w:val="nb-NO"/>
      </w:rPr>
      <w:t>.2016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9763E1"/>
    <w:multiLevelType w:val="hybridMultilevel"/>
    <w:tmpl w:val="F1DE5428"/>
    <w:lvl w:ilvl="0" w:tplc="7AB2A60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CA"/>
    <w:rsid w:val="000071F7"/>
    <w:rsid w:val="0002798A"/>
    <w:rsid w:val="000437B6"/>
    <w:rsid w:val="00062CEB"/>
    <w:rsid w:val="00083002"/>
    <w:rsid w:val="00087AFC"/>
    <w:rsid w:val="00087B85"/>
    <w:rsid w:val="000A01F1"/>
    <w:rsid w:val="000A2DBC"/>
    <w:rsid w:val="000B7E80"/>
    <w:rsid w:val="000C1163"/>
    <w:rsid w:val="000D2539"/>
    <w:rsid w:val="000F2DF4"/>
    <w:rsid w:val="000F4501"/>
    <w:rsid w:val="000F6783"/>
    <w:rsid w:val="00101CD9"/>
    <w:rsid w:val="001059A0"/>
    <w:rsid w:val="00110B88"/>
    <w:rsid w:val="00120C95"/>
    <w:rsid w:val="00121CA2"/>
    <w:rsid w:val="00142DE4"/>
    <w:rsid w:val="0014663E"/>
    <w:rsid w:val="0015267A"/>
    <w:rsid w:val="00164D36"/>
    <w:rsid w:val="00180664"/>
    <w:rsid w:val="00185BA5"/>
    <w:rsid w:val="00195009"/>
    <w:rsid w:val="0019779B"/>
    <w:rsid w:val="001A00B0"/>
    <w:rsid w:val="00212276"/>
    <w:rsid w:val="00216AA1"/>
    <w:rsid w:val="00250014"/>
    <w:rsid w:val="00254D4B"/>
    <w:rsid w:val="00262EE5"/>
    <w:rsid w:val="00275BB5"/>
    <w:rsid w:val="0028136E"/>
    <w:rsid w:val="00286F6A"/>
    <w:rsid w:val="00291C8C"/>
    <w:rsid w:val="002A1ECE"/>
    <w:rsid w:val="002A2510"/>
    <w:rsid w:val="002A56BC"/>
    <w:rsid w:val="002A733C"/>
    <w:rsid w:val="002B4D1D"/>
    <w:rsid w:val="002B5476"/>
    <w:rsid w:val="002C10B1"/>
    <w:rsid w:val="002D222A"/>
    <w:rsid w:val="002D486E"/>
    <w:rsid w:val="002E3985"/>
    <w:rsid w:val="002E3F18"/>
    <w:rsid w:val="002F0292"/>
    <w:rsid w:val="003076FD"/>
    <w:rsid w:val="00317005"/>
    <w:rsid w:val="00335259"/>
    <w:rsid w:val="003548F6"/>
    <w:rsid w:val="003929F1"/>
    <w:rsid w:val="00396DE6"/>
    <w:rsid w:val="003A02D7"/>
    <w:rsid w:val="003A1B63"/>
    <w:rsid w:val="003A41A1"/>
    <w:rsid w:val="003A4D5F"/>
    <w:rsid w:val="003B2326"/>
    <w:rsid w:val="003F1D46"/>
    <w:rsid w:val="00406A4C"/>
    <w:rsid w:val="0040732B"/>
    <w:rsid w:val="00414057"/>
    <w:rsid w:val="00437ED0"/>
    <w:rsid w:val="00440CD8"/>
    <w:rsid w:val="00443235"/>
    <w:rsid w:val="00443837"/>
    <w:rsid w:val="00450F66"/>
    <w:rsid w:val="00457430"/>
    <w:rsid w:val="00461739"/>
    <w:rsid w:val="00461CB1"/>
    <w:rsid w:val="00467865"/>
    <w:rsid w:val="0048685F"/>
    <w:rsid w:val="00491740"/>
    <w:rsid w:val="004A1437"/>
    <w:rsid w:val="004A4198"/>
    <w:rsid w:val="004A54EA"/>
    <w:rsid w:val="004B0578"/>
    <w:rsid w:val="004C2FEE"/>
    <w:rsid w:val="004C55DC"/>
    <w:rsid w:val="004E34C6"/>
    <w:rsid w:val="004F62AD"/>
    <w:rsid w:val="00501AE8"/>
    <w:rsid w:val="005022EC"/>
    <w:rsid w:val="00504B65"/>
    <w:rsid w:val="005114CE"/>
    <w:rsid w:val="0052122B"/>
    <w:rsid w:val="005406F6"/>
    <w:rsid w:val="00542885"/>
    <w:rsid w:val="005557F6"/>
    <w:rsid w:val="0056325A"/>
    <w:rsid w:val="00563778"/>
    <w:rsid w:val="00565CE8"/>
    <w:rsid w:val="00593A59"/>
    <w:rsid w:val="005B1550"/>
    <w:rsid w:val="005B4AE2"/>
    <w:rsid w:val="005C3D49"/>
    <w:rsid w:val="005E63CC"/>
    <w:rsid w:val="005F6E87"/>
    <w:rsid w:val="00611302"/>
    <w:rsid w:val="00613129"/>
    <w:rsid w:val="00614248"/>
    <w:rsid w:val="00617C65"/>
    <w:rsid w:val="00652B9E"/>
    <w:rsid w:val="00681179"/>
    <w:rsid w:val="00682C69"/>
    <w:rsid w:val="006D2635"/>
    <w:rsid w:val="006D5C34"/>
    <w:rsid w:val="006D779C"/>
    <w:rsid w:val="006E4F63"/>
    <w:rsid w:val="006E729E"/>
    <w:rsid w:val="007229D0"/>
    <w:rsid w:val="00753D5A"/>
    <w:rsid w:val="007602AC"/>
    <w:rsid w:val="0076076B"/>
    <w:rsid w:val="00774B67"/>
    <w:rsid w:val="0078134C"/>
    <w:rsid w:val="00793AC6"/>
    <w:rsid w:val="007A71DE"/>
    <w:rsid w:val="007B199B"/>
    <w:rsid w:val="007B6119"/>
    <w:rsid w:val="007C1DA0"/>
    <w:rsid w:val="007D1287"/>
    <w:rsid w:val="007E2A15"/>
    <w:rsid w:val="007E56C4"/>
    <w:rsid w:val="00804B61"/>
    <w:rsid w:val="008107D6"/>
    <w:rsid w:val="0081529A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12CF8"/>
    <w:rsid w:val="0094790F"/>
    <w:rsid w:val="00966B90"/>
    <w:rsid w:val="00967C9A"/>
    <w:rsid w:val="009737B7"/>
    <w:rsid w:val="009802C4"/>
    <w:rsid w:val="00984372"/>
    <w:rsid w:val="00995E7F"/>
    <w:rsid w:val="009973A4"/>
    <w:rsid w:val="009976D9"/>
    <w:rsid w:val="00997A3E"/>
    <w:rsid w:val="009A4EA3"/>
    <w:rsid w:val="009A55DC"/>
    <w:rsid w:val="009B2782"/>
    <w:rsid w:val="009C220D"/>
    <w:rsid w:val="009D1A91"/>
    <w:rsid w:val="009F64C7"/>
    <w:rsid w:val="00A164D8"/>
    <w:rsid w:val="00A211B2"/>
    <w:rsid w:val="00A2727E"/>
    <w:rsid w:val="00A35524"/>
    <w:rsid w:val="00A40677"/>
    <w:rsid w:val="00A43715"/>
    <w:rsid w:val="00A724E1"/>
    <w:rsid w:val="00A74F99"/>
    <w:rsid w:val="00A76FD9"/>
    <w:rsid w:val="00A82BA3"/>
    <w:rsid w:val="00A8383F"/>
    <w:rsid w:val="00A94ACC"/>
    <w:rsid w:val="00AA364D"/>
    <w:rsid w:val="00AC00EF"/>
    <w:rsid w:val="00AE6FA4"/>
    <w:rsid w:val="00B03907"/>
    <w:rsid w:val="00B063C2"/>
    <w:rsid w:val="00B11811"/>
    <w:rsid w:val="00B311E1"/>
    <w:rsid w:val="00B420CA"/>
    <w:rsid w:val="00B4735C"/>
    <w:rsid w:val="00B90EC2"/>
    <w:rsid w:val="00BA268F"/>
    <w:rsid w:val="00BB75F7"/>
    <w:rsid w:val="00BD2CD4"/>
    <w:rsid w:val="00BF2D66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C2CA2"/>
    <w:rsid w:val="00CC7166"/>
    <w:rsid w:val="00CD247C"/>
    <w:rsid w:val="00CF21C5"/>
    <w:rsid w:val="00D03A13"/>
    <w:rsid w:val="00D143BF"/>
    <w:rsid w:val="00D14E73"/>
    <w:rsid w:val="00D4274D"/>
    <w:rsid w:val="00D45D50"/>
    <w:rsid w:val="00D47B2B"/>
    <w:rsid w:val="00D6155E"/>
    <w:rsid w:val="00D90A75"/>
    <w:rsid w:val="00DA4B5C"/>
    <w:rsid w:val="00DC47A2"/>
    <w:rsid w:val="00DE1551"/>
    <w:rsid w:val="00DE7FB7"/>
    <w:rsid w:val="00DF6FCC"/>
    <w:rsid w:val="00E17B2B"/>
    <w:rsid w:val="00E20DDA"/>
    <w:rsid w:val="00E32A8B"/>
    <w:rsid w:val="00E33928"/>
    <w:rsid w:val="00E36054"/>
    <w:rsid w:val="00E37E7B"/>
    <w:rsid w:val="00E46E04"/>
    <w:rsid w:val="00E502C5"/>
    <w:rsid w:val="00E546D2"/>
    <w:rsid w:val="00E67336"/>
    <w:rsid w:val="00E87396"/>
    <w:rsid w:val="00E9487D"/>
    <w:rsid w:val="00EB478A"/>
    <w:rsid w:val="00EC42A3"/>
    <w:rsid w:val="00EE7760"/>
    <w:rsid w:val="00F02A61"/>
    <w:rsid w:val="00F416FF"/>
    <w:rsid w:val="00F573DC"/>
    <w:rsid w:val="00F7182C"/>
    <w:rsid w:val="00F74285"/>
    <w:rsid w:val="00F83033"/>
    <w:rsid w:val="00F930CC"/>
    <w:rsid w:val="00F95847"/>
    <w:rsid w:val="00F966AA"/>
    <w:rsid w:val="00FB538F"/>
    <w:rsid w:val="00FC3071"/>
    <w:rsid w:val="00FD5902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Overskrift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Overskrift2">
    <w:name w:val="heading 2"/>
    <w:basedOn w:val="Normal"/>
    <w:next w:val="Normal"/>
    <w:qFormat/>
    <w:rsid w:val="00491740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Overskrift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Standardskriftforavsnit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rsid w:val="00D4274D"/>
    <w:pPr>
      <w:spacing w:before="100"/>
    </w:pPr>
    <w:rPr>
      <w:caps/>
      <w:szCs w:val="16"/>
    </w:rPr>
  </w:style>
  <w:style w:type="paragraph" w:styleId="Topptekst">
    <w:name w:val="header"/>
    <w:basedOn w:val="Normal"/>
    <w:link w:val="TopptekstTegn"/>
    <w:unhideWhenUsed/>
    <w:rsid w:val="00AC00E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AC00EF"/>
    <w:rPr>
      <w:rFonts w:ascii="Tahoma" w:hAnsi="Tahoma"/>
      <w:sz w:val="16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AC00E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C00EF"/>
    <w:rPr>
      <w:rFonts w:ascii="Tahoma" w:hAnsi="Tahoma"/>
      <w:sz w:val="16"/>
      <w:szCs w:val="24"/>
    </w:rPr>
  </w:style>
  <w:style w:type="character" w:styleId="Plassholdertekst">
    <w:name w:val="Placeholder Text"/>
    <w:basedOn w:val="Standardskriftforavsnitt"/>
    <w:uiPriority w:val="99"/>
    <w:semiHidden/>
    <w:rsid w:val="00E17B2B"/>
    <w:rPr>
      <w:color w:val="808080"/>
    </w:rPr>
  </w:style>
  <w:style w:type="paragraph" w:styleId="Listeavsnitt">
    <w:name w:val="List Paragraph"/>
    <w:basedOn w:val="Normal"/>
    <w:uiPriority w:val="34"/>
    <w:qFormat/>
    <w:rsid w:val="00A164D8"/>
    <w:pPr>
      <w:ind w:left="720"/>
      <w:contextualSpacing/>
    </w:pPr>
  </w:style>
  <w:style w:type="table" w:customStyle="1" w:styleId="GridTableLight">
    <w:name w:val="Grid Table Light"/>
    <w:basedOn w:val="Vanligtabell"/>
    <w:uiPriority w:val="40"/>
    <w:rsid w:val="009B27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F573DC"/>
    <w:rPr>
      <w:color w:val="0000FF"/>
      <w:u w:val="single"/>
    </w:rPr>
  </w:style>
  <w:style w:type="paragraph" w:styleId="Ingenmellomrom">
    <w:name w:val="No Spacing"/>
    <w:uiPriority w:val="1"/>
    <w:qFormat/>
    <w:rsid w:val="00B063C2"/>
    <w:rPr>
      <w:rFonts w:asciiTheme="majorHAnsi" w:eastAsiaTheme="majorEastAsia" w:hAnsiTheme="majorHAnsi" w:cstheme="majorBidi"/>
      <w:sz w:val="22"/>
      <w:szCs w:val="22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Overskrift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Overskrift2">
    <w:name w:val="heading 2"/>
    <w:basedOn w:val="Normal"/>
    <w:next w:val="Normal"/>
    <w:qFormat/>
    <w:rsid w:val="00491740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Overskrift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Standardskriftforavsnit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rsid w:val="00D4274D"/>
    <w:pPr>
      <w:spacing w:before="100"/>
    </w:pPr>
    <w:rPr>
      <w:caps/>
      <w:szCs w:val="16"/>
    </w:rPr>
  </w:style>
  <w:style w:type="paragraph" w:styleId="Topptekst">
    <w:name w:val="header"/>
    <w:basedOn w:val="Normal"/>
    <w:link w:val="TopptekstTegn"/>
    <w:unhideWhenUsed/>
    <w:rsid w:val="00AC00E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AC00EF"/>
    <w:rPr>
      <w:rFonts w:ascii="Tahoma" w:hAnsi="Tahoma"/>
      <w:sz w:val="16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AC00E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C00EF"/>
    <w:rPr>
      <w:rFonts w:ascii="Tahoma" w:hAnsi="Tahoma"/>
      <w:sz w:val="16"/>
      <w:szCs w:val="24"/>
    </w:rPr>
  </w:style>
  <w:style w:type="character" w:styleId="Plassholdertekst">
    <w:name w:val="Placeholder Text"/>
    <w:basedOn w:val="Standardskriftforavsnitt"/>
    <w:uiPriority w:val="99"/>
    <w:semiHidden/>
    <w:rsid w:val="00E17B2B"/>
    <w:rPr>
      <w:color w:val="808080"/>
    </w:rPr>
  </w:style>
  <w:style w:type="paragraph" w:styleId="Listeavsnitt">
    <w:name w:val="List Paragraph"/>
    <w:basedOn w:val="Normal"/>
    <w:uiPriority w:val="34"/>
    <w:qFormat/>
    <w:rsid w:val="00A164D8"/>
    <w:pPr>
      <w:ind w:left="720"/>
      <w:contextualSpacing/>
    </w:pPr>
  </w:style>
  <w:style w:type="table" w:customStyle="1" w:styleId="GridTableLight">
    <w:name w:val="Grid Table Light"/>
    <w:basedOn w:val="Vanligtabell"/>
    <w:uiPriority w:val="40"/>
    <w:rsid w:val="009B27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F573DC"/>
    <w:rPr>
      <w:color w:val="0000FF"/>
      <w:u w:val="single"/>
    </w:rPr>
  </w:style>
  <w:style w:type="paragraph" w:styleId="Ingenmellomrom">
    <w:name w:val="No Spacing"/>
    <w:uiPriority w:val="1"/>
    <w:qFormat/>
    <w:rsid w:val="00B063C2"/>
    <w:rPr>
      <w:rFonts w:asciiTheme="majorHAnsi" w:eastAsiaTheme="majorEastAsia" w:hAnsiTheme="majorHAnsi" w:cstheme="majorBidi"/>
      <w:sz w:val="22"/>
      <w:szCs w:val="2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unn\AppData\Roaming\Microsoft\Templates\Evalueringsskjema%20for%20jobbs&#248;k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CB8E-8B5C-418F-B766-DFB6C28A9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B8AD1-4F10-41B5-A45A-7FB823FB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Evalueringsskjema for jobbsøker</Template>
  <TotalTime>0</TotalTime>
  <Pages>2</Pages>
  <Words>285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Job applicant assessment form</vt:lpstr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applicant assessment form</dc:title>
  <dc:creator>Torunn</dc:creator>
  <cp:lastModifiedBy>Tomas Hafmo</cp:lastModifiedBy>
  <cp:revision>3</cp:revision>
  <cp:lastPrinted>2016-01-13T10:01:00Z</cp:lastPrinted>
  <dcterms:created xsi:type="dcterms:W3CDTF">2016-02-02T12:40:00Z</dcterms:created>
  <dcterms:modified xsi:type="dcterms:W3CDTF">2016-02-02T13:26:00Z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TC060888121033</vt:lpwstr>
  </property>
</Properties>
</file>
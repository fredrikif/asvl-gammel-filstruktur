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336" w:rsidRPr="008A2079" w:rsidRDefault="00E315CD" w:rsidP="00C431BA">
      <w:pPr>
        <w:pStyle w:val="Overskrift1"/>
        <w:tabs>
          <w:tab w:val="clear" w:pos="7185"/>
          <w:tab w:val="left" w:pos="7950"/>
        </w:tabs>
        <w:jc w:val="both"/>
        <w:rPr>
          <w:rFonts w:ascii="Arial Black" w:hAnsi="Arial Black" w:cs="Arial Black"/>
          <w:noProof/>
          <w:color w:val="262626" w:themeColor="text1" w:themeTint="D9"/>
          <w:lang w:val="nb-NO"/>
        </w:rPr>
      </w:pPr>
      <w:r w:rsidRPr="008A2079">
        <w:rPr>
          <w:rFonts w:ascii="Arial Black" w:hAnsi="Arial Black" w:cs="Arial Black"/>
          <w:noProof/>
          <w:color w:val="262626" w:themeColor="text1" w:themeTint="D9"/>
          <w:lang w:val="nb-NO"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C76CA" wp14:editId="52660098">
                <wp:simplePos x="0" y="0"/>
                <wp:positionH relativeFrom="column">
                  <wp:posOffset>-152713</wp:posOffset>
                </wp:positionH>
                <wp:positionV relativeFrom="paragraph">
                  <wp:posOffset>-674370</wp:posOffset>
                </wp:positionV>
                <wp:extent cx="2388358" cy="1664600"/>
                <wp:effectExtent l="0" t="0" r="0" b="0"/>
                <wp:wrapNone/>
                <wp:docPr id="30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358" cy="166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13F" w:rsidRPr="00E315CD" w:rsidRDefault="005D713F">
                            <w:pPr>
                              <w:rPr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AFC76CA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left:0;text-align:left;margin-left:-12pt;margin-top:-53.1pt;width:188.05pt;height:1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" filled="f" stroked="f" strokeweight="0">
                <v:textbox>
                  <w:txbxContent>
                    <w:p w:rsidR="005D713F" w:rsidRPr="00E315CD" w:rsidRDefault="005D713F">
                      <w:pPr>
                        <w:rPr>
                          <w:lang w:val="nb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267A" w:rsidRPr="008A2079">
        <w:rPr>
          <w:rFonts w:ascii="Arial Black" w:hAnsi="Arial Black" w:cs="Arial Black"/>
          <w:noProof/>
          <w:color w:val="262626" w:themeColor="text1" w:themeTint="D9"/>
          <w:lang w:val="nb-NO"/>
        </w:rPr>
        <w:t xml:space="preserve"> </w:t>
      </w:r>
      <w:r w:rsidR="00C431BA" w:rsidRPr="008A2079">
        <w:rPr>
          <w:rFonts w:ascii="Arial Black" w:hAnsi="Arial Black" w:cs="Arial Black"/>
          <w:noProof/>
          <w:color w:val="262626" w:themeColor="text1" w:themeTint="D9"/>
          <w:lang w:val="nb-NO"/>
        </w:rPr>
        <w:tab/>
      </w:r>
    </w:p>
    <w:p w:rsidR="007229D0" w:rsidRPr="008A2079" w:rsidRDefault="00BB75F7" w:rsidP="002E4A13">
      <w:pPr>
        <w:pStyle w:val="Overskrift1"/>
        <w:jc w:val="center"/>
        <w:rPr>
          <w:rFonts w:cs="Tahoma"/>
          <w:noProof/>
          <w:color w:val="262626" w:themeColor="text1" w:themeTint="D9"/>
          <w:lang w:val="nb-NO"/>
        </w:rPr>
      </w:pPr>
      <w:r w:rsidRPr="008A2079">
        <w:rPr>
          <w:rFonts w:cs="Tahoma"/>
          <w:color w:val="262626" w:themeColor="text1" w:themeTint="D9"/>
          <w:sz w:val="36"/>
          <w:lang w:val="nb-NO"/>
        </w:rPr>
        <w:t>SLUTTEVALUERING AV YRKESKARTLEGGING</w:t>
      </w:r>
      <w:r w:rsidR="00C431BA" w:rsidRPr="008A2079">
        <w:rPr>
          <w:rFonts w:cs="Tahoma"/>
          <w:color w:val="262626" w:themeColor="text1" w:themeTint="D9"/>
          <w:sz w:val="36"/>
          <w:lang w:val="nb-NO"/>
        </w:rPr>
        <w:t xml:space="preserve"> (YK)</w:t>
      </w:r>
    </w:p>
    <w:p w:rsidR="002A733C" w:rsidRPr="008A2079" w:rsidRDefault="002A733C" w:rsidP="002A733C">
      <w:pPr>
        <w:rPr>
          <w:rFonts w:cs="Tahoma"/>
          <w:color w:val="262626" w:themeColor="text1" w:themeTint="D9"/>
          <w:lang w:val="nb-NO"/>
        </w:rPr>
      </w:pPr>
    </w:p>
    <w:tbl>
      <w:tblPr>
        <w:tblW w:w="10773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386"/>
        <w:gridCol w:w="5387"/>
      </w:tblGrid>
      <w:tr w:rsidR="008A2079" w:rsidRPr="008A2079" w:rsidTr="00165583">
        <w:trPr>
          <w:trHeight w:hRule="exact" w:val="288"/>
          <w:jc w:val="center"/>
        </w:trPr>
        <w:tc>
          <w:tcPr>
            <w:tcW w:w="1008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</w:tcPr>
          <w:p w:rsidR="002A56BC" w:rsidRPr="008A2079" w:rsidRDefault="0028136E" w:rsidP="0028136E">
            <w:pPr>
              <w:pStyle w:val="Overskrift2"/>
              <w:spacing w:line="360" w:lineRule="auto"/>
              <w:rPr>
                <w:rFonts w:cs="Tahoma"/>
                <w:color w:val="262626" w:themeColor="text1" w:themeTint="D9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KONTAKTINFO</w:t>
            </w:r>
          </w:p>
        </w:tc>
      </w:tr>
      <w:tr w:rsidR="008A2079" w:rsidRPr="008A2079" w:rsidTr="00165583">
        <w:trPr>
          <w:jc w:val="center"/>
        </w:trPr>
        <w:tc>
          <w:tcPr>
            <w:tcW w:w="5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BD2CD4" w:rsidRPr="008A2079" w:rsidRDefault="00D47B2B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Navn: </w:t>
            </w:r>
          </w:p>
          <w:p w:rsidR="00BD2CD4" w:rsidRPr="008A2079" w:rsidRDefault="00BD2CD4" w:rsidP="00004D2A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  <w:tc>
          <w:tcPr>
            <w:tcW w:w="5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D47B2B" w:rsidRPr="008A2079" w:rsidRDefault="00D47B2B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Fødselsnummer:</w:t>
            </w:r>
            <w:r w:rsidR="00CF2318"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 </w:t>
            </w:r>
          </w:p>
          <w:p w:rsidR="00BD2CD4" w:rsidRPr="008A2079" w:rsidRDefault="00BD2CD4" w:rsidP="00004D2A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</w:tr>
      <w:tr w:rsidR="008A2079" w:rsidRPr="008A2079" w:rsidTr="00165583">
        <w:trPr>
          <w:jc w:val="center"/>
        </w:trPr>
        <w:tc>
          <w:tcPr>
            <w:tcW w:w="1008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28136E" w:rsidRPr="008A2079" w:rsidRDefault="0028136E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Adresse:</w:t>
            </w:r>
          </w:p>
          <w:p w:rsidR="00BD2CD4" w:rsidRPr="008A2079" w:rsidRDefault="00BD2CD4" w:rsidP="00004D2A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</w:tr>
      <w:tr w:rsidR="008A2079" w:rsidRPr="008A2079" w:rsidTr="00165583">
        <w:trPr>
          <w:jc w:val="center"/>
        </w:trPr>
        <w:tc>
          <w:tcPr>
            <w:tcW w:w="5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2A56BC" w:rsidRPr="008A2079" w:rsidRDefault="002A56BC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Postnummer og sted:</w:t>
            </w:r>
          </w:p>
          <w:p w:rsidR="002A56BC" w:rsidRPr="008A2079" w:rsidRDefault="002A56BC" w:rsidP="00004D2A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  <w:tc>
          <w:tcPr>
            <w:tcW w:w="5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2A56BC" w:rsidRPr="008A2079" w:rsidRDefault="00D47B2B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Mobiltelefonnummer:</w:t>
            </w:r>
          </w:p>
          <w:p w:rsidR="00BD2CD4" w:rsidRPr="008A2079" w:rsidRDefault="00BD2CD4" w:rsidP="00004D2A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</w:tr>
    </w:tbl>
    <w:p w:rsidR="00A76FD9" w:rsidRPr="008A2079" w:rsidRDefault="00A76FD9">
      <w:pPr>
        <w:rPr>
          <w:rFonts w:cs="Tahoma"/>
          <w:color w:val="262626" w:themeColor="text1" w:themeTint="D9"/>
          <w:lang w:val="nb-NO"/>
        </w:rPr>
      </w:pPr>
    </w:p>
    <w:tbl>
      <w:tblPr>
        <w:tblW w:w="10773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385"/>
        <w:gridCol w:w="5388"/>
      </w:tblGrid>
      <w:tr w:rsidR="008A2079" w:rsidRPr="008A2079" w:rsidTr="00165583">
        <w:trPr>
          <w:jc w:val="center"/>
        </w:trPr>
        <w:tc>
          <w:tcPr>
            <w:tcW w:w="5244" w:type="dxa"/>
            <w:tcBorders>
              <w:top w:val="single" w:sz="4" w:space="0" w:color="C0C0C0"/>
              <w:left w:val="single" w:sz="4" w:space="0" w:color="C0C0C0"/>
              <w:bottom w:val="single" w:sz="4" w:space="0" w:color="BFBFBF" w:themeColor="background1" w:themeShade="BF"/>
              <w:right w:val="single" w:sz="4" w:space="0" w:color="C0C0C0"/>
            </w:tcBorders>
            <w:shd w:val="clear" w:color="auto" w:fill="FFFFFF" w:themeFill="background1"/>
          </w:tcPr>
          <w:p w:rsidR="00E53B14" w:rsidRPr="008A2079" w:rsidRDefault="00A76FD9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Bedrift: </w:t>
            </w:r>
          </w:p>
          <w:p w:rsidR="00E53B14" w:rsidRPr="008A2079" w:rsidRDefault="00E53B14" w:rsidP="00004D2A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  <w:tc>
          <w:tcPr>
            <w:tcW w:w="5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A76FD9" w:rsidRPr="008A2079" w:rsidRDefault="00A76FD9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Faglig ansvarlig i bedriften: </w:t>
            </w:r>
          </w:p>
          <w:p w:rsidR="00A76FD9" w:rsidRPr="008A2079" w:rsidRDefault="00387CC6" w:rsidP="00004D2A">
            <w:pPr>
              <w:tabs>
                <w:tab w:val="left" w:pos="3960"/>
              </w:tabs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ab/>
            </w:r>
          </w:p>
        </w:tc>
      </w:tr>
      <w:tr w:rsidR="008A2079" w:rsidRPr="008A2079" w:rsidTr="00165583">
        <w:trPr>
          <w:jc w:val="center"/>
        </w:trPr>
        <w:tc>
          <w:tcPr>
            <w:tcW w:w="5244" w:type="dxa"/>
            <w:tcBorders>
              <w:top w:val="single" w:sz="4" w:space="0" w:color="BFBFBF" w:themeColor="background1" w:themeShade="BF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A76FD9" w:rsidRPr="008A2079" w:rsidRDefault="00D32CB2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Avdeling/arbeidsstasjon:</w:t>
            </w:r>
            <w:r w:rsidR="003C1515"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 </w:t>
            </w:r>
          </w:p>
          <w:p w:rsidR="00803A1F" w:rsidRPr="008A2079" w:rsidRDefault="00803A1F" w:rsidP="00004D2A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  <w:tc>
          <w:tcPr>
            <w:tcW w:w="5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A76FD9" w:rsidRPr="008A2079" w:rsidRDefault="00A76FD9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proofErr w:type="spellStart"/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Tlf</w:t>
            </w:r>
            <w:proofErr w:type="spellEnd"/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: </w:t>
            </w:r>
          </w:p>
          <w:p w:rsidR="00BD2CD4" w:rsidRPr="008A2079" w:rsidRDefault="00BD2CD4" w:rsidP="00004D2A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</w:tr>
      <w:tr w:rsidR="008A2079" w:rsidRPr="008A2079" w:rsidTr="00165583">
        <w:trPr>
          <w:trHeight w:val="724"/>
          <w:jc w:val="center"/>
        </w:trPr>
        <w:tc>
          <w:tcPr>
            <w:tcW w:w="5244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482B4F" w:rsidRPr="008A2079" w:rsidRDefault="00482B4F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Videregående skole:</w:t>
            </w:r>
            <w:r w:rsidR="007E3F6E"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 </w:t>
            </w:r>
          </w:p>
          <w:p w:rsidR="0071087D" w:rsidRPr="008A2079" w:rsidRDefault="0071087D" w:rsidP="00004D2A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  <w:tc>
          <w:tcPr>
            <w:tcW w:w="5246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482B4F" w:rsidRPr="008A2079" w:rsidRDefault="00482B4F" w:rsidP="0028136E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Kontaktperson skole:</w:t>
            </w:r>
            <w:r w:rsidR="00893431"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 </w:t>
            </w:r>
          </w:p>
          <w:p w:rsidR="00482B4F" w:rsidRPr="008A2079" w:rsidRDefault="00482B4F" w:rsidP="00004D2A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Telefon:</w:t>
            </w:r>
            <w:r w:rsidR="007673CA"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 </w:t>
            </w:r>
          </w:p>
        </w:tc>
      </w:tr>
      <w:tr w:rsidR="008A2079" w:rsidRPr="008A2079" w:rsidTr="00165583">
        <w:trPr>
          <w:trHeight w:val="763"/>
          <w:jc w:val="center"/>
        </w:trPr>
        <w:tc>
          <w:tcPr>
            <w:tcW w:w="104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E53B14" w:rsidRPr="008A2079" w:rsidRDefault="00E53B14" w:rsidP="00387CC6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Søkt lærefag</w:t>
            </w:r>
            <w:r w:rsidR="00482B4F"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 fra skolen</w:t>
            </w: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:</w:t>
            </w:r>
            <w:r w:rsidR="00761641"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 </w:t>
            </w:r>
          </w:p>
          <w:p w:rsidR="00E53B14" w:rsidRPr="008A2079" w:rsidRDefault="00E53B14" w:rsidP="00004D2A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</w:tr>
      <w:tr w:rsidR="008A2079" w:rsidRPr="008A2079" w:rsidTr="00165583">
        <w:trPr>
          <w:trHeight w:val="763"/>
          <w:jc w:val="center"/>
        </w:trPr>
        <w:tc>
          <w:tcPr>
            <w:tcW w:w="104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E53B14" w:rsidRPr="008A2079" w:rsidRDefault="00E53B14" w:rsidP="00387CC6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Anbefalt lærefag</w:t>
            </w:r>
            <w:r w:rsidR="00482B4F"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 etter yrkeskartlegging</w:t>
            </w: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:</w:t>
            </w:r>
            <w:r w:rsidR="00CC2ED0"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 </w:t>
            </w:r>
          </w:p>
          <w:p w:rsidR="00CF7589" w:rsidRPr="008A2079" w:rsidRDefault="00CF7589" w:rsidP="00004D2A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</w:p>
        </w:tc>
      </w:tr>
    </w:tbl>
    <w:p w:rsidR="00D32CB2" w:rsidRPr="008A2079" w:rsidRDefault="00D32CB2">
      <w:pPr>
        <w:rPr>
          <w:rFonts w:cs="Tahoma"/>
          <w:color w:val="262626" w:themeColor="text1" w:themeTint="D9"/>
          <w:lang w:val="nb-NO"/>
        </w:rPr>
      </w:pPr>
    </w:p>
    <w:p w:rsidR="00081268" w:rsidRPr="008A2079" w:rsidRDefault="00081268">
      <w:pPr>
        <w:rPr>
          <w:rFonts w:cs="Tahoma"/>
          <w:color w:val="262626" w:themeColor="text1" w:themeTint="D9"/>
          <w:lang w:val="nb-NO"/>
        </w:rPr>
      </w:pPr>
    </w:p>
    <w:tbl>
      <w:tblPr>
        <w:tblW w:w="10773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385"/>
        <w:gridCol w:w="5388"/>
      </w:tblGrid>
      <w:tr w:rsidR="008A2079" w:rsidRPr="008A2079" w:rsidTr="00165583">
        <w:trPr>
          <w:trHeight w:hRule="exact" w:val="288"/>
          <w:jc w:val="center"/>
        </w:trPr>
        <w:tc>
          <w:tcPr>
            <w:tcW w:w="104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bottom"/>
          </w:tcPr>
          <w:p w:rsidR="00964B41" w:rsidRPr="008A2079" w:rsidRDefault="00964B41" w:rsidP="005D713F">
            <w:pPr>
              <w:pStyle w:val="Overskrift2"/>
              <w:spacing w:line="360" w:lineRule="auto"/>
              <w:rPr>
                <w:rFonts w:cs="Tahoma"/>
                <w:color w:val="262626" w:themeColor="text1" w:themeTint="D9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Tilbud om læreplass</w:t>
            </w:r>
          </w:p>
        </w:tc>
      </w:tr>
      <w:tr w:rsidR="002E4A13" w:rsidRPr="00D74F91" w:rsidTr="00165583">
        <w:trPr>
          <w:trHeight w:val="411"/>
          <w:jc w:val="center"/>
        </w:trPr>
        <w:tc>
          <w:tcPr>
            <w:tcW w:w="52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32CB2" w:rsidRPr="008A2079" w:rsidRDefault="00D32CB2" w:rsidP="00D32CB2">
            <w:pPr>
              <w:spacing w:line="360" w:lineRule="auto"/>
              <w:rPr>
                <w:rFonts w:cs="Tahoma"/>
                <w:color w:val="262626" w:themeColor="text1" w:themeTint="D9"/>
                <w:sz w:val="8"/>
                <w:lang w:val="nb-NO"/>
              </w:rPr>
            </w:pPr>
          </w:p>
          <w:p w:rsidR="00387CC6" w:rsidRPr="008A2079" w:rsidRDefault="00387CC6" w:rsidP="00D32CB2">
            <w:pPr>
              <w:spacing w:line="360" w:lineRule="auto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 </w:t>
            </w:r>
            <w:proofErr w:type="gramStart"/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JA  </w:t>
            </w:r>
            <w:sdt>
              <w:sdtPr>
                <w:rPr>
                  <w:rFonts w:cs="Tahoma"/>
                  <w:color w:val="262626" w:themeColor="text1" w:themeTint="D9"/>
                  <w:sz w:val="22"/>
                  <w:lang w:val="nb-NO"/>
                </w:rPr>
                <w:id w:val="1583019975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proofErr w:type="gramEnd"/>
                <w:r w:rsidRPr="008A2079">
                  <w:rPr>
                    <w:rFonts w:ascii="MS UI Gothic" w:eastAsia="MS UI Gothic" w:hAnsi="MS UI Gothic" w:cs="MS UI Gothic" w:hint="eastAsia"/>
                    <w:color w:val="262626" w:themeColor="text1" w:themeTint="D9"/>
                    <w:sz w:val="22"/>
                    <w:lang w:val="nb-NO"/>
                  </w:rPr>
                  <w:t>☐</w:t>
                </w:r>
              </w:sdtContent>
            </w:sdt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ab/>
              <w:t xml:space="preserve">  NEI   </w:t>
            </w:r>
            <w:sdt>
              <w:sdtPr>
                <w:rPr>
                  <w:rFonts w:cs="Tahoma"/>
                  <w:color w:val="262626" w:themeColor="text1" w:themeTint="D9"/>
                  <w:sz w:val="22"/>
                  <w:lang w:val="nb-NO"/>
                </w:rPr>
                <w:id w:val="-6588652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Pr="008A2079">
                  <w:rPr>
                    <w:rFonts w:ascii="MS UI Gothic" w:eastAsia="MS UI Gothic" w:hAnsi="MS UI Gothic" w:cs="MS UI Gothic" w:hint="eastAsia"/>
                    <w:color w:val="262626" w:themeColor="text1" w:themeTint="D9"/>
                    <w:sz w:val="22"/>
                    <w:lang w:val="nb-NO"/>
                  </w:rPr>
                  <w:t>☐</w:t>
                </w:r>
              </w:sdtContent>
            </w:sdt>
          </w:p>
        </w:tc>
        <w:tc>
          <w:tcPr>
            <w:tcW w:w="5246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D32CB2" w:rsidRPr="008A2079" w:rsidRDefault="00D32CB2" w:rsidP="00D32CB2">
            <w:pPr>
              <w:spacing w:line="360" w:lineRule="auto"/>
              <w:rPr>
                <w:rFonts w:cs="Tahoma"/>
                <w:i/>
                <w:color w:val="262626" w:themeColor="text1" w:themeTint="D9"/>
                <w:sz w:val="8"/>
                <w:lang w:val="nb-NO"/>
              </w:rPr>
            </w:pPr>
          </w:p>
          <w:p w:rsidR="00387CC6" w:rsidRPr="008A2079" w:rsidRDefault="00387CC6" w:rsidP="00D32CB2">
            <w:pPr>
              <w:spacing w:line="360" w:lineRule="auto"/>
              <w:rPr>
                <w:rFonts w:cs="Tahoma"/>
                <w:i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i/>
                <w:color w:val="262626" w:themeColor="text1" w:themeTint="D9"/>
                <w:sz w:val="22"/>
                <w:lang w:val="nb-NO"/>
              </w:rPr>
              <w:t>Hvis nei, se begrunnelse siste side</w:t>
            </w:r>
          </w:p>
        </w:tc>
      </w:tr>
    </w:tbl>
    <w:p w:rsidR="00D32CB2" w:rsidRPr="008A2079" w:rsidRDefault="00D32CB2">
      <w:pPr>
        <w:rPr>
          <w:rFonts w:cs="Tahoma"/>
          <w:color w:val="262626" w:themeColor="text1" w:themeTint="D9"/>
          <w:lang w:val="nb-NO"/>
        </w:rPr>
      </w:pPr>
    </w:p>
    <w:tbl>
      <w:tblPr>
        <w:tblStyle w:val="Tabellrutenett"/>
        <w:tblpPr w:leftFromText="141" w:rightFromText="141" w:vertAnchor="text" w:horzAnchor="margin" w:tblpY="109"/>
        <w:tblW w:w="107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86"/>
        <w:gridCol w:w="5387"/>
      </w:tblGrid>
      <w:tr w:rsidR="008A2079" w:rsidRPr="008A2079" w:rsidTr="00165583"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165583" w:rsidRPr="008A2079" w:rsidRDefault="00165583" w:rsidP="00165583">
            <w:pPr>
              <w:pStyle w:val="Ingenmellomrom"/>
              <w:rPr>
                <w:rFonts w:ascii="Tahoma" w:hAnsi="Tahoma" w:cs="Tahoma"/>
                <w:b/>
                <w:color w:val="262626" w:themeColor="text1" w:themeTint="D9"/>
              </w:rPr>
            </w:pPr>
            <w:r w:rsidRPr="008A2079">
              <w:rPr>
                <w:rFonts w:ascii="Tahoma" w:hAnsi="Tahoma" w:cs="Tahoma"/>
                <w:b/>
                <w:color w:val="262626" w:themeColor="text1" w:themeTint="D9"/>
              </w:rPr>
              <w:t>OMFANG AV YK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165583" w:rsidRPr="008A2079" w:rsidRDefault="00165583" w:rsidP="00165583">
            <w:pPr>
              <w:pStyle w:val="Ingenmellomrom"/>
              <w:rPr>
                <w:rFonts w:ascii="Tahoma" w:eastAsia="Times New Roman" w:hAnsi="Tahoma" w:cs="Tahoma"/>
                <w:b/>
                <w:caps/>
                <w:color w:val="262626" w:themeColor="text1" w:themeTint="D9"/>
                <w:szCs w:val="20"/>
              </w:rPr>
            </w:pPr>
            <w:r w:rsidRPr="008A2079">
              <w:rPr>
                <w:rFonts w:ascii="Tahoma" w:eastAsia="Times New Roman" w:hAnsi="Tahoma" w:cs="Tahoma"/>
                <w:b/>
                <w:caps/>
                <w:color w:val="262626" w:themeColor="text1" w:themeTint="D9"/>
                <w:szCs w:val="20"/>
              </w:rPr>
              <w:t>Fravær i YK</w:t>
            </w:r>
          </w:p>
        </w:tc>
      </w:tr>
      <w:tr w:rsidR="008A2079" w:rsidRPr="008A2079" w:rsidTr="00165583">
        <w:tc>
          <w:tcPr>
            <w:tcW w:w="2500" w:type="pct"/>
          </w:tcPr>
          <w:p w:rsidR="00165583" w:rsidRPr="008A2079" w:rsidRDefault="00165583" w:rsidP="00165583">
            <w:pPr>
              <w:spacing w:line="360" w:lineRule="auto"/>
              <w:rPr>
                <w:rFonts w:eastAsia="Times New Roman" w:cs="Tahoma"/>
                <w:color w:val="262626" w:themeColor="text1" w:themeTint="D9"/>
                <w:sz w:val="22"/>
              </w:rPr>
            </w:pPr>
            <w:r w:rsidRPr="008A2079">
              <w:rPr>
                <w:rFonts w:eastAsia="Times New Roman" w:cs="Tahoma"/>
                <w:color w:val="262626" w:themeColor="text1" w:themeTint="D9"/>
                <w:sz w:val="22"/>
              </w:rPr>
              <w:t xml:space="preserve">Start dato: </w:t>
            </w:r>
          </w:p>
          <w:p w:rsidR="00165583" w:rsidRPr="008A2079" w:rsidRDefault="00165583" w:rsidP="00165583">
            <w:pPr>
              <w:spacing w:line="360" w:lineRule="auto"/>
              <w:rPr>
                <w:rFonts w:eastAsia="Times New Roman" w:cs="Tahoma"/>
                <w:color w:val="262626" w:themeColor="text1" w:themeTint="D9"/>
                <w:sz w:val="22"/>
              </w:rPr>
            </w:pPr>
          </w:p>
          <w:p w:rsidR="00165583" w:rsidRPr="008A2079" w:rsidRDefault="00165583" w:rsidP="00165583">
            <w:pPr>
              <w:spacing w:line="360" w:lineRule="auto"/>
              <w:rPr>
                <w:rFonts w:eastAsia="Times New Roman" w:cs="Tahoma"/>
                <w:color w:val="262626" w:themeColor="text1" w:themeTint="D9"/>
                <w:sz w:val="22"/>
              </w:rPr>
            </w:pPr>
            <w:r w:rsidRPr="008A2079">
              <w:rPr>
                <w:rFonts w:eastAsia="Times New Roman" w:cs="Tahoma"/>
                <w:color w:val="262626" w:themeColor="text1" w:themeTint="D9"/>
                <w:sz w:val="22"/>
              </w:rPr>
              <w:t xml:space="preserve">Slutt dato: </w:t>
            </w:r>
          </w:p>
          <w:p w:rsidR="00165583" w:rsidRPr="008A2079" w:rsidRDefault="00165583" w:rsidP="00165583">
            <w:pPr>
              <w:spacing w:line="360" w:lineRule="auto"/>
              <w:rPr>
                <w:rFonts w:eastAsia="Times New Roman" w:cs="Tahoma"/>
                <w:color w:val="262626" w:themeColor="text1" w:themeTint="D9"/>
                <w:sz w:val="22"/>
              </w:rPr>
            </w:pPr>
          </w:p>
        </w:tc>
        <w:tc>
          <w:tcPr>
            <w:tcW w:w="2500" w:type="pct"/>
          </w:tcPr>
          <w:p w:rsidR="00165583" w:rsidRPr="008A2079" w:rsidRDefault="00165583" w:rsidP="00165583">
            <w:pPr>
              <w:spacing w:line="360" w:lineRule="auto"/>
              <w:rPr>
                <w:rFonts w:eastAsia="Times New Roman" w:cs="Tahoma"/>
                <w:color w:val="262626" w:themeColor="text1" w:themeTint="D9"/>
                <w:sz w:val="22"/>
              </w:rPr>
            </w:pPr>
            <w:r w:rsidRPr="008A2079">
              <w:rPr>
                <w:rFonts w:eastAsia="Times New Roman" w:cs="Tahoma"/>
                <w:color w:val="262626" w:themeColor="text1" w:themeTint="D9"/>
                <w:sz w:val="22"/>
              </w:rPr>
              <w:t xml:space="preserve">Antall dager: </w:t>
            </w:r>
          </w:p>
          <w:p w:rsidR="00165583" w:rsidRPr="008A2079" w:rsidRDefault="00165583" w:rsidP="00165583">
            <w:pPr>
              <w:spacing w:line="360" w:lineRule="auto"/>
              <w:rPr>
                <w:rFonts w:eastAsia="Times New Roman" w:cs="Tahoma"/>
                <w:color w:val="262626" w:themeColor="text1" w:themeTint="D9"/>
                <w:sz w:val="22"/>
              </w:rPr>
            </w:pPr>
          </w:p>
          <w:p w:rsidR="00165583" w:rsidRPr="008A2079" w:rsidRDefault="00165583" w:rsidP="00165583">
            <w:pPr>
              <w:spacing w:line="360" w:lineRule="auto"/>
              <w:rPr>
                <w:rFonts w:eastAsia="Times New Roman" w:cs="Tahoma"/>
                <w:color w:val="262626" w:themeColor="text1" w:themeTint="D9"/>
                <w:sz w:val="22"/>
              </w:rPr>
            </w:pPr>
            <w:r w:rsidRPr="008A2079">
              <w:rPr>
                <w:rFonts w:eastAsia="Times New Roman" w:cs="Tahoma"/>
                <w:color w:val="262626" w:themeColor="text1" w:themeTint="D9"/>
                <w:sz w:val="22"/>
              </w:rPr>
              <w:t xml:space="preserve">Antall timer: </w:t>
            </w:r>
          </w:p>
        </w:tc>
      </w:tr>
    </w:tbl>
    <w:p w:rsidR="00081268" w:rsidRPr="008A2079" w:rsidRDefault="00081268">
      <w:pPr>
        <w:rPr>
          <w:rFonts w:cs="Tahoma"/>
          <w:color w:val="262626" w:themeColor="text1" w:themeTint="D9"/>
          <w:lang w:val="nb-NO"/>
        </w:rPr>
      </w:pPr>
    </w:p>
    <w:tbl>
      <w:tblPr>
        <w:tblW w:w="10773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20" w:firstRow="1" w:lastRow="0" w:firstColumn="0" w:lastColumn="0" w:noHBand="0" w:noVBand="0"/>
      </w:tblPr>
      <w:tblGrid>
        <w:gridCol w:w="10773"/>
      </w:tblGrid>
      <w:tr w:rsidR="008A2079" w:rsidRPr="00D74F91" w:rsidTr="00165583">
        <w:trPr>
          <w:trHeight w:val="567"/>
          <w:tblHeader/>
          <w:jc w:val="center"/>
        </w:trPr>
        <w:tc>
          <w:tcPr>
            <w:tcW w:w="5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373516" w:rsidRPr="008A2079" w:rsidRDefault="00081268" w:rsidP="00373516">
            <w:pPr>
              <w:pStyle w:val="Centered"/>
              <w:jc w:val="left"/>
              <w:rPr>
                <w:rFonts w:cs="Tahoma"/>
                <w:b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lastRenderedPageBreak/>
              <w:t>K</w:t>
            </w:r>
            <w:r w:rsidR="00373516"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>ORT BESKRIVELSE AV ARBEIDSOPPGAVENE SOM ER GJENNOMFØRT I KARTLEGGINGEN:</w:t>
            </w:r>
          </w:p>
        </w:tc>
      </w:tr>
      <w:tr w:rsidR="002E4A13" w:rsidRPr="00D74F91" w:rsidTr="00165583">
        <w:trPr>
          <w:trHeight w:val="3714"/>
          <w:jc w:val="center"/>
        </w:trPr>
        <w:tc>
          <w:tcPr>
            <w:tcW w:w="5000" w:type="pct"/>
            <w:tcBorders>
              <w:top w:val="single" w:sz="4" w:space="0" w:color="C0C0C0"/>
              <w:left w:val="single" w:sz="4" w:space="0" w:color="C0C0C0"/>
              <w:bottom w:val="single" w:sz="4" w:space="0" w:color="BFBFBF" w:themeColor="background1" w:themeShade="BF"/>
              <w:right w:val="single" w:sz="4" w:space="0" w:color="C0C0C0"/>
            </w:tcBorders>
          </w:tcPr>
          <w:p w:rsidR="00511FF6" w:rsidRPr="008A2079" w:rsidRDefault="00511FF6" w:rsidP="00B80AD8">
            <w:pPr>
              <w:pStyle w:val="Centered"/>
              <w:jc w:val="left"/>
              <w:rPr>
                <w:rStyle w:val="CheckBoxChar"/>
                <w:rFonts w:cs="Tahoma"/>
                <w:i/>
                <w:color w:val="262626" w:themeColor="text1" w:themeTint="D9"/>
                <w:sz w:val="20"/>
                <w:lang w:val="nb-NO"/>
              </w:rPr>
            </w:pPr>
            <w:r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 xml:space="preserve">Hvilken avdeling? Hvilke arbeidsoppgaver? Ansvarsområde? </w:t>
            </w:r>
          </w:p>
        </w:tc>
      </w:tr>
    </w:tbl>
    <w:p w:rsidR="00AC00EF" w:rsidRPr="008A2079" w:rsidRDefault="00AC00EF">
      <w:pPr>
        <w:rPr>
          <w:rFonts w:cs="Tahoma"/>
          <w:color w:val="262626" w:themeColor="text1" w:themeTint="D9"/>
          <w:lang w:val="nb-NO"/>
        </w:rPr>
      </w:pPr>
    </w:p>
    <w:tbl>
      <w:tblPr>
        <w:tblW w:w="10773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20" w:firstRow="1" w:lastRow="0" w:firstColumn="0" w:lastColumn="0" w:noHBand="0" w:noVBand="0"/>
      </w:tblPr>
      <w:tblGrid>
        <w:gridCol w:w="3543"/>
        <w:gridCol w:w="62"/>
        <w:gridCol w:w="2260"/>
        <w:gridCol w:w="2325"/>
        <w:gridCol w:w="2583"/>
      </w:tblGrid>
      <w:tr w:rsidR="008A2079" w:rsidRPr="008A2079" w:rsidTr="00165583">
        <w:trPr>
          <w:trHeight w:val="567"/>
          <w:tblHeader/>
          <w:jc w:val="center"/>
        </w:trPr>
        <w:tc>
          <w:tcPr>
            <w:tcW w:w="164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406A4C" w:rsidRPr="008A2079" w:rsidRDefault="00406A4C" w:rsidP="007229D0">
            <w:pPr>
              <w:rPr>
                <w:rFonts w:cs="Tahoma"/>
                <w:color w:val="262626" w:themeColor="text1" w:themeTint="D9"/>
                <w:lang w:val="nb-NO"/>
              </w:rPr>
            </w:pPr>
          </w:p>
        </w:tc>
        <w:tc>
          <w:tcPr>
            <w:tcW w:w="1078" w:type="pct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406A4C" w:rsidRPr="008A2079" w:rsidRDefault="00406A4C" w:rsidP="007A2BFF">
            <w:pPr>
              <w:pStyle w:val="Centered"/>
              <w:rPr>
                <w:rFonts w:cs="Tahoma"/>
                <w:b/>
                <w:color w:val="262626" w:themeColor="text1" w:themeTint="D9"/>
                <w:sz w:val="22"/>
                <w:szCs w:val="22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szCs w:val="22"/>
                <w:lang w:val="nb-NO"/>
              </w:rPr>
              <w:t>Lav</w:t>
            </w:r>
          </w:p>
        </w:tc>
        <w:tc>
          <w:tcPr>
            <w:tcW w:w="1079" w:type="pct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406A4C" w:rsidRPr="008A2079" w:rsidRDefault="00406A4C" w:rsidP="007A2BFF">
            <w:pPr>
              <w:pStyle w:val="Centered"/>
              <w:rPr>
                <w:rFonts w:cs="Tahoma"/>
                <w:b/>
                <w:color w:val="262626" w:themeColor="text1" w:themeTint="D9"/>
                <w:sz w:val="22"/>
                <w:szCs w:val="22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szCs w:val="22"/>
                <w:lang w:val="nb-NO"/>
              </w:rPr>
              <w:t>Middels</w:t>
            </w:r>
          </w:p>
        </w:tc>
        <w:tc>
          <w:tcPr>
            <w:tcW w:w="1199" w:type="pct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406A4C" w:rsidRPr="008A2079" w:rsidRDefault="00406A4C" w:rsidP="007A2BFF">
            <w:pPr>
              <w:pStyle w:val="Centered"/>
              <w:rPr>
                <w:rFonts w:cs="Tahoma"/>
                <w:b/>
                <w:color w:val="262626" w:themeColor="text1" w:themeTint="D9"/>
                <w:sz w:val="22"/>
                <w:szCs w:val="22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szCs w:val="22"/>
                <w:lang w:val="nb-NO"/>
              </w:rPr>
              <w:t>Høy</w:t>
            </w:r>
          </w:p>
        </w:tc>
      </w:tr>
      <w:tr w:rsidR="008A2079" w:rsidRPr="008A2079" w:rsidTr="00165583">
        <w:trPr>
          <w:trHeight w:val="567"/>
          <w:jc w:val="center"/>
        </w:trPr>
        <w:tc>
          <w:tcPr>
            <w:tcW w:w="167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24F25" w:rsidRPr="008A2079" w:rsidRDefault="00A24F25" w:rsidP="00BD2CD4">
            <w:pPr>
              <w:rPr>
                <w:rFonts w:cs="Tahoma"/>
                <w:b/>
                <w:color w:val="262626" w:themeColor="text1" w:themeTint="D9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>ARBEIDSUTFØRELSE</w:t>
            </w:r>
          </w:p>
        </w:tc>
        <w:tc>
          <w:tcPr>
            <w:tcW w:w="3327" w:type="pct"/>
            <w:gridSpan w:val="3"/>
            <w:tcBorders>
              <w:top w:val="single" w:sz="4" w:space="0" w:color="C0C0C0"/>
              <w:bottom w:val="single" w:sz="4" w:space="0" w:color="BFBFBF" w:themeColor="background1" w:themeShade="BF"/>
              <w:right w:val="single" w:sz="4" w:space="0" w:color="C0C0C0"/>
            </w:tcBorders>
            <w:shd w:val="clear" w:color="auto" w:fill="auto"/>
            <w:vAlign w:val="center"/>
          </w:tcPr>
          <w:p w:rsidR="00A24F25" w:rsidRPr="008A2079" w:rsidRDefault="00A24F25" w:rsidP="00BD2CD4">
            <w:pPr>
              <w:pStyle w:val="Centered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noProof/>
                <w:color w:val="262626" w:themeColor="text1" w:themeTint="D9"/>
                <w:lang w:val="nb-NO" w:eastAsia="nb-N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60763B" wp14:editId="23A48E4D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164465</wp:posOffset>
                      </wp:positionV>
                      <wp:extent cx="3600450" cy="19050"/>
                      <wp:effectExtent l="57150" t="57150" r="76200" b="76200"/>
                      <wp:wrapNone/>
                      <wp:docPr id="5" name="Rett p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4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headEnd type="oval" w="lg" len="lg"/>
                                <a:tailEnd type="oval" w="lg" len="lg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w14:anchorId="1A99A1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tt pil 5" o:spid="_x0000_s1026" type="#_x0000_t32" style="position:absolute;margin-left:40.8pt;margin-top:12.95pt;width:283.5pt;height: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" strokecolor="#7f7f7f [1612]">
                      <v:stroke startarrow="oval" startarrowwidth="wide" startarrowlength="long" endarrow="oval" endarrowwidth="wide" endarrowlength="long"/>
                    </v:shape>
                  </w:pict>
                </mc:Fallback>
              </mc:AlternateContent>
            </w:r>
          </w:p>
        </w:tc>
      </w:tr>
      <w:tr w:rsidR="008A2079" w:rsidRPr="00D74F91" w:rsidTr="00165583">
        <w:trPr>
          <w:trHeight w:val="3119"/>
          <w:jc w:val="center"/>
        </w:trPr>
        <w:tc>
          <w:tcPr>
            <w:tcW w:w="5000" w:type="pct"/>
            <w:gridSpan w:val="5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D1A91" w:rsidRPr="008A2079" w:rsidRDefault="00753D5A" w:rsidP="00CC2CA2">
            <w:pPr>
              <w:pStyle w:val="Centered"/>
              <w:jc w:val="left"/>
              <w:rPr>
                <w:rFonts w:cs="Tahoma"/>
                <w:b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>Kommentarer</w:t>
            </w:r>
            <w:r w:rsidR="009D1A91"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>:</w:t>
            </w:r>
            <w:r w:rsidR="00CC2CA2"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 xml:space="preserve"> </w:t>
            </w:r>
          </w:p>
          <w:p w:rsidR="00081268" w:rsidRPr="008A2079" w:rsidRDefault="009D1A91" w:rsidP="006D5C34">
            <w:pPr>
              <w:pStyle w:val="Centered"/>
              <w:jc w:val="left"/>
              <w:rPr>
                <w:rFonts w:cs="Tahoma"/>
                <w:i/>
                <w:color w:val="262626" w:themeColor="text1" w:themeTint="D9"/>
                <w:sz w:val="20"/>
                <w:lang w:val="nb-NO"/>
              </w:rPr>
            </w:pPr>
            <w:r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H</w:t>
            </w:r>
            <w:r w:rsidR="00E502C5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jelpe</w:t>
            </w:r>
            <w:r w:rsidR="00753D5A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 xml:space="preserve">ord: </w:t>
            </w:r>
            <w:r w:rsidR="00CC2CA2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effektivitet, nøyaktighet, tempo, vurderingsevne</w:t>
            </w:r>
          </w:p>
          <w:p w:rsidR="00081268" w:rsidRPr="008A2079" w:rsidRDefault="00081268" w:rsidP="00B80AD8">
            <w:pPr>
              <w:pStyle w:val="Centered"/>
              <w:jc w:val="left"/>
              <w:rPr>
                <w:rStyle w:val="CheckBoxChar"/>
                <w:rFonts w:cs="Tahoma"/>
                <w:color w:val="262626" w:themeColor="text1" w:themeTint="D9"/>
                <w:sz w:val="20"/>
                <w:lang w:val="nb-NO"/>
              </w:rPr>
            </w:pPr>
          </w:p>
        </w:tc>
      </w:tr>
      <w:tr w:rsidR="008A2079" w:rsidRPr="008A2079" w:rsidTr="00165583">
        <w:trPr>
          <w:trHeight w:val="567"/>
          <w:jc w:val="center"/>
        </w:trPr>
        <w:tc>
          <w:tcPr>
            <w:tcW w:w="167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BFBFBF" w:themeColor="background1" w:themeShade="BF"/>
            </w:tcBorders>
            <w:vAlign w:val="center"/>
          </w:tcPr>
          <w:p w:rsidR="00A24F25" w:rsidRPr="008A2079" w:rsidRDefault="00A24F25" w:rsidP="00406A4C">
            <w:pPr>
              <w:rPr>
                <w:rFonts w:cs="Tahoma"/>
                <w:b/>
                <w:color w:val="262626" w:themeColor="text1" w:themeTint="D9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>MOTIVASJON</w:t>
            </w:r>
          </w:p>
        </w:tc>
        <w:tc>
          <w:tcPr>
            <w:tcW w:w="3327" w:type="pct"/>
            <w:gridSpan w:val="3"/>
            <w:tcBorders>
              <w:top w:val="single" w:sz="4" w:space="0" w:color="C0C0C0"/>
              <w:bottom w:val="single" w:sz="4" w:space="0" w:color="BFBFBF" w:themeColor="background1" w:themeShade="BF"/>
              <w:right w:val="single" w:sz="4" w:space="0" w:color="C0C0C0"/>
            </w:tcBorders>
            <w:shd w:val="clear" w:color="auto" w:fill="auto"/>
            <w:vAlign w:val="center"/>
          </w:tcPr>
          <w:p w:rsidR="00A24F25" w:rsidRPr="008A2079" w:rsidRDefault="00A24F25" w:rsidP="00406A4C">
            <w:pPr>
              <w:pStyle w:val="Centered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noProof/>
                <w:color w:val="262626" w:themeColor="text1" w:themeTint="D9"/>
                <w:lang w:val="nb-NO" w:eastAsia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39E73D" wp14:editId="5C68C5EE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128270</wp:posOffset>
                      </wp:positionV>
                      <wp:extent cx="3600450" cy="19050"/>
                      <wp:effectExtent l="57150" t="57150" r="76200" b="76200"/>
                      <wp:wrapNone/>
                      <wp:docPr id="2" name="Rett p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4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headEnd type="oval" w="lg" len="lg"/>
                                <a:tailEnd type="oval" w="lg" len="lg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18872D3" id="Rett pil 2" o:spid="_x0000_s1026" type="#_x0000_t32" style="position:absolute;margin-left:43.75pt;margin-top:10.1pt;width:283.5pt;height: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" strokecolor="#7f7f7f [1612]">
                      <v:stroke startarrow="oval" startarrowwidth="wide" startarrowlength="long" endarrow="oval" endarrowwidth="wide" endarrowlength="long"/>
                    </v:shape>
                  </w:pict>
                </mc:Fallback>
              </mc:AlternateContent>
            </w:r>
          </w:p>
        </w:tc>
      </w:tr>
      <w:tr w:rsidR="008A2079" w:rsidRPr="00D74F91" w:rsidTr="00165583">
        <w:trPr>
          <w:trHeight w:val="3119"/>
          <w:jc w:val="center"/>
        </w:trPr>
        <w:tc>
          <w:tcPr>
            <w:tcW w:w="5000" w:type="pct"/>
            <w:gridSpan w:val="5"/>
            <w:tcBorders>
              <w:top w:val="single" w:sz="4" w:space="0" w:color="BFBFBF" w:themeColor="background1" w:themeShade="BF"/>
              <w:left w:val="single" w:sz="4" w:space="0" w:color="C0C0C0"/>
              <w:bottom w:val="single" w:sz="4" w:space="0" w:color="BFBFBF" w:themeColor="background1" w:themeShade="BF"/>
              <w:right w:val="single" w:sz="4" w:space="0" w:color="C0C0C0"/>
            </w:tcBorders>
          </w:tcPr>
          <w:p w:rsidR="009D1A91" w:rsidRPr="008A2079" w:rsidRDefault="00AC00EF" w:rsidP="00D043A2">
            <w:pPr>
              <w:pStyle w:val="Centered"/>
              <w:jc w:val="left"/>
              <w:rPr>
                <w:rFonts w:cs="Tahoma"/>
                <w:b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>Kommentarer</w:t>
            </w:r>
            <w:r w:rsidR="009D1A91"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>:</w:t>
            </w: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 xml:space="preserve"> </w:t>
            </w:r>
          </w:p>
          <w:p w:rsidR="00AC00EF" w:rsidRPr="008A2079" w:rsidRDefault="00E546D2" w:rsidP="00D043A2">
            <w:pPr>
              <w:pStyle w:val="Centered"/>
              <w:jc w:val="left"/>
              <w:rPr>
                <w:rFonts w:cs="Tahoma"/>
                <w:i/>
                <w:color w:val="262626" w:themeColor="text1" w:themeTint="D9"/>
                <w:sz w:val="20"/>
                <w:lang w:val="nb-NO"/>
              </w:rPr>
            </w:pPr>
            <w:r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 xml:space="preserve">Motivasjon knyttet til lærefaget, positiv innstilling, </w:t>
            </w:r>
            <w:r w:rsidR="00E502C5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 xml:space="preserve">viser interesse, tar </w:t>
            </w:r>
            <w:r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initiativ</w:t>
            </w:r>
            <w:r w:rsidR="002A56BC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 xml:space="preserve"> </w:t>
            </w:r>
          </w:p>
          <w:p w:rsidR="009A4C7C" w:rsidRPr="008A2079" w:rsidRDefault="009A4C7C" w:rsidP="00B80AD8">
            <w:pPr>
              <w:pStyle w:val="Centered"/>
              <w:jc w:val="left"/>
              <w:rPr>
                <w:rStyle w:val="CheckBoxChar"/>
                <w:rFonts w:cs="Tahoma"/>
                <w:color w:val="262626" w:themeColor="text1" w:themeTint="D9"/>
                <w:sz w:val="20"/>
                <w:lang w:val="nb-NO"/>
              </w:rPr>
            </w:pPr>
          </w:p>
        </w:tc>
      </w:tr>
      <w:tr w:rsidR="008A2079" w:rsidRPr="008A2079" w:rsidTr="00165583">
        <w:trPr>
          <w:trHeight w:val="567"/>
          <w:jc w:val="center"/>
        </w:trPr>
        <w:tc>
          <w:tcPr>
            <w:tcW w:w="1673" w:type="pct"/>
            <w:gridSpan w:val="2"/>
            <w:tcBorders>
              <w:top w:val="single" w:sz="4" w:space="0" w:color="BFBFBF" w:themeColor="background1" w:themeShade="BF"/>
              <w:left w:val="single" w:sz="4" w:space="0" w:color="C0C0C0"/>
              <w:bottom w:val="single" w:sz="4" w:space="0" w:color="BFBFBF" w:themeColor="background1" w:themeShade="BF"/>
            </w:tcBorders>
            <w:vAlign w:val="center"/>
          </w:tcPr>
          <w:p w:rsidR="00A24F25" w:rsidRPr="008A2079" w:rsidRDefault="00A24F25" w:rsidP="00406A4C">
            <w:pPr>
              <w:rPr>
                <w:rFonts w:cs="Tahoma"/>
                <w:b/>
                <w:color w:val="262626" w:themeColor="text1" w:themeTint="D9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lastRenderedPageBreak/>
              <w:t>SELVSTENDIGHET</w:t>
            </w:r>
          </w:p>
        </w:tc>
        <w:tc>
          <w:tcPr>
            <w:tcW w:w="3327" w:type="pct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A24F25" w:rsidRPr="008A2079" w:rsidRDefault="00A24F25" w:rsidP="00406A4C">
            <w:pPr>
              <w:pStyle w:val="Centered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noProof/>
                <w:color w:val="262626" w:themeColor="text1" w:themeTint="D9"/>
                <w:lang w:val="nb-NO" w:eastAsia="nb-N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9B163A" wp14:editId="04B080A2">
                      <wp:simplePos x="0" y="0"/>
                      <wp:positionH relativeFrom="column">
                        <wp:posOffset>554990</wp:posOffset>
                      </wp:positionH>
                      <wp:positionV relativeFrom="paragraph">
                        <wp:posOffset>93345</wp:posOffset>
                      </wp:positionV>
                      <wp:extent cx="3600450" cy="19050"/>
                      <wp:effectExtent l="57150" t="57150" r="76200" b="76200"/>
                      <wp:wrapNone/>
                      <wp:docPr id="3" name="Rett p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4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headEnd type="oval" w="lg" len="lg"/>
                                <a:tailEnd type="oval" w="lg" len="lg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350A1260" id="Rett pil 3" o:spid="_x0000_s1026" type="#_x0000_t32" style="position:absolute;margin-left:43.7pt;margin-top:7.35pt;width:283.5pt;height: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" strokecolor="#7f7f7f [1612]">
                      <v:stroke startarrow="oval" startarrowwidth="wide" startarrowlength="long" endarrow="oval" endarrowwidth="wide" endarrowlength="long"/>
                    </v:shape>
                  </w:pict>
                </mc:Fallback>
              </mc:AlternateContent>
            </w:r>
          </w:p>
        </w:tc>
      </w:tr>
      <w:tr w:rsidR="008A2079" w:rsidRPr="00D74F91" w:rsidTr="00165583">
        <w:trPr>
          <w:trHeight w:val="3402"/>
          <w:jc w:val="center"/>
        </w:trPr>
        <w:tc>
          <w:tcPr>
            <w:tcW w:w="5000" w:type="pct"/>
            <w:gridSpan w:val="5"/>
            <w:tcBorders>
              <w:top w:val="single" w:sz="4" w:space="0" w:color="BFBFBF" w:themeColor="background1" w:themeShade="BF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D1A91" w:rsidRPr="008A2079" w:rsidRDefault="00AC00EF" w:rsidP="00872FEA">
            <w:pPr>
              <w:pStyle w:val="Centered"/>
              <w:jc w:val="left"/>
              <w:rPr>
                <w:rFonts w:cs="Tahoma"/>
                <w:b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>Kommentarer</w:t>
            </w:r>
            <w:r w:rsidR="009D1A91"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>:</w:t>
            </w: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 xml:space="preserve"> </w:t>
            </w:r>
          </w:p>
          <w:p w:rsidR="00AC00EF" w:rsidRPr="008A2079" w:rsidRDefault="00912CF8" w:rsidP="00872FEA">
            <w:pPr>
              <w:pStyle w:val="Centered"/>
              <w:jc w:val="left"/>
              <w:rPr>
                <w:rFonts w:cs="Tahoma"/>
                <w:i/>
                <w:color w:val="262626" w:themeColor="text1" w:themeTint="D9"/>
                <w:sz w:val="20"/>
                <w:lang w:val="nb-NO"/>
              </w:rPr>
            </w:pPr>
            <w:r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S</w:t>
            </w:r>
            <w:r w:rsidR="00E502C5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tarte</w:t>
            </w:r>
            <w:r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 xml:space="preserve"> og fullføre </w:t>
            </w:r>
            <w:r w:rsidR="00E502C5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 xml:space="preserve">arbeidsoppgaver, spør om hjelp hvis behov, </w:t>
            </w:r>
            <w:r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jobber alene, ef</w:t>
            </w:r>
            <w:r w:rsidR="00E502C5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 xml:space="preserve">fektivitet, </w:t>
            </w:r>
            <w:r w:rsidR="009D1A91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nøyaktighet</w:t>
            </w:r>
          </w:p>
          <w:p w:rsidR="00707D5D" w:rsidRPr="008A2079" w:rsidRDefault="00707D5D" w:rsidP="00B80AD8">
            <w:pPr>
              <w:pStyle w:val="Centered"/>
              <w:jc w:val="left"/>
              <w:rPr>
                <w:rStyle w:val="CheckBoxChar"/>
                <w:rFonts w:cs="Tahoma"/>
                <w:color w:val="262626" w:themeColor="text1" w:themeTint="D9"/>
                <w:sz w:val="20"/>
                <w:szCs w:val="20"/>
                <w:lang w:val="nb-NO"/>
              </w:rPr>
            </w:pPr>
          </w:p>
        </w:tc>
      </w:tr>
      <w:tr w:rsidR="008A2079" w:rsidRPr="008A2079" w:rsidTr="00165583">
        <w:trPr>
          <w:trHeight w:val="567"/>
          <w:jc w:val="center"/>
        </w:trPr>
        <w:tc>
          <w:tcPr>
            <w:tcW w:w="167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BFBFBF" w:themeColor="background1" w:themeShade="BF"/>
            </w:tcBorders>
            <w:vAlign w:val="center"/>
          </w:tcPr>
          <w:p w:rsidR="00A24F25" w:rsidRPr="008A2079" w:rsidRDefault="00A24F25" w:rsidP="00406A4C">
            <w:pPr>
              <w:rPr>
                <w:rFonts w:cs="Tahoma"/>
                <w:b/>
                <w:color w:val="262626" w:themeColor="text1" w:themeTint="D9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>KOMMUNIKASJON</w:t>
            </w:r>
          </w:p>
        </w:tc>
        <w:tc>
          <w:tcPr>
            <w:tcW w:w="3325" w:type="pct"/>
            <w:gridSpan w:val="3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A24F25" w:rsidRPr="008A2079" w:rsidRDefault="00A24F25" w:rsidP="00406A4C">
            <w:pPr>
              <w:pStyle w:val="Centered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noProof/>
                <w:color w:val="262626" w:themeColor="text1" w:themeTint="D9"/>
                <w:lang w:val="nb-NO" w:eastAsia="nb-N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187AFE" wp14:editId="32334F4C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103505</wp:posOffset>
                      </wp:positionV>
                      <wp:extent cx="3600450" cy="19050"/>
                      <wp:effectExtent l="57150" t="57150" r="76200" b="76200"/>
                      <wp:wrapNone/>
                      <wp:docPr id="4" name="Rett p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4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headEnd type="oval" w="lg" len="lg"/>
                                <a:tailEnd type="oval" w="lg" len="lg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76666F99" id="Rett pil 4" o:spid="_x0000_s1026" type="#_x0000_t32" style="position:absolute;margin-left:44.9pt;margin-top:8.15pt;width:283.5pt;height: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" strokecolor="#7f7f7f [1612]">
                      <v:stroke startarrow="oval" startarrowwidth="wide" startarrowlength="long" endarrow="oval" endarrowwidth="wide" endarrowlength="long"/>
                    </v:shape>
                  </w:pict>
                </mc:Fallback>
              </mc:AlternateContent>
            </w:r>
          </w:p>
        </w:tc>
      </w:tr>
      <w:tr w:rsidR="008A2079" w:rsidRPr="00D74F91" w:rsidTr="00165583">
        <w:trPr>
          <w:trHeight w:val="3402"/>
          <w:jc w:val="center"/>
        </w:trPr>
        <w:tc>
          <w:tcPr>
            <w:tcW w:w="5000" w:type="pct"/>
            <w:gridSpan w:val="5"/>
            <w:tcBorders>
              <w:top w:val="single" w:sz="4" w:space="0" w:color="BFBFBF" w:themeColor="background1" w:themeShade="BF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D1A91" w:rsidRPr="008A2079" w:rsidRDefault="00AC00EF" w:rsidP="00872FEA">
            <w:pPr>
              <w:pStyle w:val="Centered"/>
              <w:jc w:val="left"/>
              <w:rPr>
                <w:rFonts w:cs="Tahoma"/>
                <w:b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>Kommentarer</w:t>
            </w:r>
            <w:r w:rsidR="009D1A91"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>:</w:t>
            </w: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 xml:space="preserve"> </w:t>
            </w:r>
          </w:p>
          <w:p w:rsidR="00AC00EF" w:rsidRPr="008A2079" w:rsidRDefault="00912CF8" w:rsidP="00872FEA">
            <w:pPr>
              <w:pStyle w:val="Centered"/>
              <w:jc w:val="left"/>
              <w:rPr>
                <w:rFonts w:cs="Tahoma"/>
                <w:i/>
                <w:color w:val="262626" w:themeColor="text1" w:themeTint="D9"/>
                <w:sz w:val="20"/>
                <w:lang w:val="nb-NO"/>
              </w:rPr>
            </w:pPr>
            <w:r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M</w:t>
            </w:r>
            <w:r w:rsidR="00443235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untli</w:t>
            </w:r>
            <w:r w:rsidR="009D1A91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g/skriftlig, ta imot beskjeder</w:t>
            </w:r>
            <w:r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 xml:space="preserve">/veiledning, </w:t>
            </w:r>
            <w:r w:rsidR="00443235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instruksjon og</w:t>
            </w:r>
            <w:r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 xml:space="preserve"> forståelse</w:t>
            </w:r>
            <w:r w:rsidR="00E546D2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, si fra/gi beskjed</w:t>
            </w:r>
          </w:p>
          <w:p w:rsidR="009D1A91" w:rsidRPr="008A2079" w:rsidRDefault="009D1A91" w:rsidP="00B80AD8">
            <w:pPr>
              <w:pStyle w:val="Centered"/>
              <w:jc w:val="left"/>
              <w:rPr>
                <w:rStyle w:val="CheckBoxChar"/>
                <w:rFonts w:cs="Tahoma"/>
                <w:color w:val="262626" w:themeColor="text1" w:themeTint="D9"/>
                <w:sz w:val="20"/>
                <w:lang w:val="nb-NO"/>
              </w:rPr>
            </w:pPr>
          </w:p>
        </w:tc>
      </w:tr>
      <w:tr w:rsidR="008A2079" w:rsidRPr="008A2079" w:rsidTr="00165583">
        <w:trPr>
          <w:trHeight w:val="567"/>
          <w:jc w:val="center"/>
        </w:trPr>
        <w:tc>
          <w:tcPr>
            <w:tcW w:w="167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BFBFBF" w:themeColor="background1" w:themeShade="BF"/>
            </w:tcBorders>
            <w:vAlign w:val="center"/>
          </w:tcPr>
          <w:p w:rsidR="00A24F25" w:rsidRPr="008A2079" w:rsidRDefault="00A24F25" w:rsidP="00406A4C">
            <w:pPr>
              <w:rPr>
                <w:rFonts w:cs="Tahoma"/>
                <w:b/>
                <w:color w:val="262626" w:themeColor="text1" w:themeTint="D9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>SAMARBEID</w:t>
            </w:r>
          </w:p>
        </w:tc>
        <w:tc>
          <w:tcPr>
            <w:tcW w:w="3325" w:type="pct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A24F25" w:rsidRPr="008A2079" w:rsidRDefault="00A24F25" w:rsidP="00406A4C">
            <w:pPr>
              <w:pStyle w:val="Centered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noProof/>
                <w:color w:val="262626" w:themeColor="text1" w:themeTint="D9"/>
                <w:lang w:val="nb-NO" w:eastAsia="nb-N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C77F69" wp14:editId="2D6F8AC1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76200</wp:posOffset>
                      </wp:positionV>
                      <wp:extent cx="3600450" cy="19050"/>
                      <wp:effectExtent l="57150" t="57150" r="76200" b="76200"/>
                      <wp:wrapNone/>
                      <wp:docPr id="6" name="Rett pi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4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headEnd type="oval" w="lg" len="lg"/>
                                <a:tailEnd type="oval" w="lg" len="lg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A240AE2" id="Rett pil 6" o:spid="_x0000_s1026" type="#_x0000_t32" style="position:absolute;margin-left:43.85pt;margin-top:6pt;width:283.5pt;height: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" strokecolor="#7f7f7f [1612]">
                      <v:stroke startarrow="oval" startarrowwidth="wide" startarrowlength="long" endarrow="oval" endarrowwidth="wide" endarrowlength="long"/>
                    </v:shape>
                  </w:pict>
                </mc:Fallback>
              </mc:AlternateContent>
            </w:r>
          </w:p>
        </w:tc>
      </w:tr>
      <w:tr w:rsidR="008A2079" w:rsidRPr="00D74F91" w:rsidTr="00165583">
        <w:trPr>
          <w:trHeight w:val="3402"/>
          <w:jc w:val="center"/>
        </w:trPr>
        <w:tc>
          <w:tcPr>
            <w:tcW w:w="5000" w:type="pct"/>
            <w:gridSpan w:val="5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5CE8" w:rsidRPr="008A2079" w:rsidRDefault="00565CE8" w:rsidP="00872FEA">
            <w:pPr>
              <w:pStyle w:val="Centered"/>
              <w:jc w:val="left"/>
              <w:rPr>
                <w:rFonts w:cs="Tahoma"/>
                <w:b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 xml:space="preserve">Kommentarer: </w:t>
            </w:r>
          </w:p>
          <w:p w:rsidR="00565CE8" w:rsidRPr="008A2079" w:rsidRDefault="00E546D2" w:rsidP="00872FEA">
            <w:pPr>
              <w:pStyle w:val="Centered"/>
              <w:jc w:val="left"/>
              <w:rPr>
                <w:rFonts w:cs="Tahoma"/>
                <w:i/>
                <w:color w:val="262626" w:themeColor="text1" w:themeTint="D9"/>
                <w:sz w:val="20"/>
                <w:lang w:val="nb-NO"/>
              </w:rPr>
            </w:pPr>
            <w:r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J</w:t>
            </w:r>
            <w:r w:rsidR="00565CE8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obbe i gruppe, fordele/bytte arbeidsoppgaver, hjelpe kollegaer</w:t>
            </w:r>
          </w:p>
          <w:p w:rsidR="00565CE8" w:rsidRPr="008A2079" w:rsidRDefault="00565CE8" w:rsidP="00B80AD8">
            <w:pPr>
              <w:pStyle w:val="Centered"/>
              <w:jc w:val="left"/>
              <w:rPr>
                <w:rStyle w:val="CheckBoxChar"/>
                <w:rFonts w:cs="Tahoma"/>
                <w:color w:val="262626" w:themeColor="text1" w:themeTint="D9"/>
                <w:sz w:val="20"/>
                <w:lang w:val="nb-NO"/>
              </w:rPr>
            </w:pPr>
          </w:p>
        </w:tc>
      </w:tr>
      <w:tr w:rsidR="008A2079" w:rsidRPr="008A2079" w:rsidTr="00165583">
        <w:trPr>
          <w:trHeight w:val="567"/>
          <w:jc w:val="center"/>
        </w:trPr>
        <w:tc>
          <w:tcPr>
            <w:tcW w:w="167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BFBFBF" w:themeColor="background1" w:themeShade="BF"/>
            </w:tcBorders>
            <w:vAlign w:val="center"/>
          </w:tcPr>
          <w:p w:rsidR="00A24F25" w:rsidRPr="008A2079" w:rsidRDefault="00A24F25" w:rsidP="00406A4C">
            <w:pPr>
              <w:rPr>
                <w:rFonts w:cs="Tahoma"/>
                <w:b/>
                <w:color w:val="262626" w:themeColor="text1" w:themeTint="D9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lastRenderedPageBreak/>
              <w:t>SOSIAL DELTAKELSE</w:t>
            </w:r>
          </w:p>
        </w:tc>
        <w:tc>
          <w:tcPr>
            <w:tcW w:w="3327" w:type="pct"/>
            <w:gridSpan w:val="3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A24F25" w:rsidRPr="008A2079" w:rsidRDefault="00A24F25" w:rsidP="00A24F25">
            <w:pPr>
              <w:pStyle w:val="Centered"/>
              <w:jc w:val="right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noProof/>
                <w:color w:val="262626" w:themeColor="text1" w:themeTint="D9"/>
                <w:lang w:val="nb-NO" w:eastAsia="nb-N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24F9E6" wp14:editId="1F93C619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102870</wp:posOffset>
                      </wp:positionV>
                      <wp:extent cx="3600450" cy="19050"/>
                      <wp:effectExtent l="57150" t="57150" r="76200" b="76200"/>
                      <wp:wrapNone/>
                      <wp:docPr id="8" name="Rett p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4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headEnd type="oval" w="lg" len="lg"/>
                                <a:tailEnd type="oval" w="lg" len="lg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05F69D19" id="Rett pil 8" o:spid="_x0000_s1026" type="#_x0000_t32" style="position:absolute;margin-left:42.55pt;margin-top:8.1pt;width:283.5pt;height: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" strokecolor="#7f7f7f [1612]">
                      <v:stroke startarrow="oval" startarrowwidth="wide" startarrowlength="long" endarrow="oval" endarrowwidth="wide" endarrowlength="long"/>
                    </v:shape>
                  </w:pict>
                </mc:Fallback>
              </mc:AlternateContent>
            </w:r>
          </w:p>
        </w:tc>
      </w:tr>
      <w:tr w:rsidR="008A2079" w:rsidRPr="00D74F91" w:rsidTr="00165583">
        <w:trPr>
          <w:trHeight w:val="3402"/>
          <w:jc w:val="center"/>
        </w:trPr>
        <w:tc>
          <w:tcPr>
            <w:tcW w:w="5000" w:type="pct"/>
            <w:gridSpan w:val="5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5CE8" w:rsidRPr="008A2079" w:rsidRDefault="00565CE8" w:rsidP="00872FEA">
            <w:pPr>
              <w:pStyle w:val="Centered"/>
              <w:jc w:val="left"/>
              <w:rPr>
                <w:rFonts w:cs="Tahoma"/>
                <w:b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 xml:space="preserve">Kommentarer: </w:t>
            </w:r>
          </w:p>
          <w:p w:rsidR="00565CE8" w:rsidRPr="008A2079" w:rsidRDefault="00E546D2" w:rsidP="00872FEA">
            <w:pPr>
              <w:pStyle w:val="Centered"/>
              <w:jc w:val="left"/>
              <w:rPr>
                <w:rFonts w:cs="Tahoma"/>
                <w:i/>
                <w:color w:val="262626" w:themeColor="text1" w:themeTint="D9"/>
                <w:sz w:val="20"/>
                <w:lang w:val="nb-NO"/>
              </w:rPr>
            </w:pPr>
            <w:r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Deltagelse</w:t>
            </w:r>
            <w:r w:rsidR="00565CE8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 xml:space="preserve"> i pauser, kollegiale, t</w:t>
            </w:r>
            <w:r w:rsidR="00912CF8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a</w:t>
            </w:r>
            <w:r w:rsidR="00565CE8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 xml:space="preserve"> initiativ til sosialt samvær, vente på tur, lytte, deltakelse i samtaler, selvinnsikt for egne evner og ressurser</w:t>
            </w:r>
          </w:p>
          <w:p w:rsidR="00565CE8" w:rsidRPr="008A2079" w:rsidRDefault="00565CE8" w:rsidP="00B80AD8">
            <w:pPr>
              <w:pStyle w:val="Centered"/>
              <w:jc w:val="left"/>
              <w:rPr>
                <w:rStyle w:val="CheckBoxChar"/>
                <w:rFonts w:cs="Tahoma"/>
                <w:color w:val="262626" w:themeColor="text1" w:themeTint="D9"/>
                <w:sz w:val="20"/>
                <w:lang w:val="nb-NO"/>
              </w:rPr>
            </w:pPr>
          </w:p>
        </w:tc>
      </w:tr>
      <w:tr w:rsidR="008A2079" w:rsidRPr="008A2079" w:rsidTr="00165583">
        <w:trPr>
          <w:trHeight w:val="567"/>
          <w:jc w:val="center"/>
        </w:trPr>
        <w:tc>
          <w:tcPr>
            <w:tcW w:w="167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BFBFBF" w:themeColor="background1" w:themeShade="BF"/>
            </w:tcBorders>
            <w:vAlign w:val="center"/>
          </w:tcPr>
          <w:p w:rsidR="00165583" w:rsidRPr="008A2079" w:rsidRDefault="00165583" w:rsidP="00406A4C">
            <w:pPr>
              <w:rPr>
                <w:rFonts w:cs="Tahoma"/>
                <w:b/>
                <w:color w:val="262626" w:themeColor="text1" w:themeTint="D9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>ORDEN</w:t>
            </w:r>
          </w:p>
        </w:tc>
        <w:tc>
          <w:tcPr>
            <w:tcW w:w="3327" w:type="pct"/>
            <w:gridSpan w:val="3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65583" w:rsidRPr="008A2079" w:rsidRDefault="00165583" w:rsidP="00406A4C">
            <w:pPr>
              <w:pStyle w:val="Centered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noProof/>
                <w:color w:val="262626" w:themeColor="text1" w:themeTint="D9"/>
                <w:lang w:val="nb-NO" w:eastAsia="nb-N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28EE03" wp14:editId="263FE912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71755</wp:posOffset>
                      </wp:positionV>
                      <wp:extent cx="3600450" cy="19050"/>
                      <wp:effectExtent l="57150" t="57150" r="76200" b="76200"/>
                      <wp:wrapNone/>
                      <wp:docPr id="9" name="Rett pi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4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headEnd type="oval" w="lg" len="lg"/>
                                <a:tailEnd type="oval" w="lg" len="lg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2A117BD4" id="Rett pil 9" o:spid="_x0000_s1026" type="#_x0000_t32" style="position:absolute;margin-left:41.45pt;margin-top:5.65pt;width:283.5pt;height: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" strokecolor="#7f7f7f [1612]">
                      <v:stroke startarrow="oval" startarrowwidth="wide" startarrowlength="long" endarrow="oval" endarrowwidth="wide" endarrowlength="long"/>
                    </v:shape>
                  </w:pict>
                </mc:Fallback>
              </mc:AlternateContent>
            </w:r>
          </w:p>
        </w:tc>
      </w:tr>
      <w:tr w:rsidR="008A2079" w:rsidRPr="00D74F91" w:rsidTr="00165583">
        <w:trPr>
          <w:trHeight w:val="3402"/>
          <w:jc w:val="center"/>
        </w:trPr>
        <w:tc>
          <w:tcPr>
            <w:tcW w:w="5000" w:type="pct"/>
            <w:gridSpan w:val="5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65CE8" w:rsidRPr="008A2079" w:rsidRDefault="00565CE8" w:rsidP="00872FEA">
            <w:pPr>
              <w:pStyle w:val="Centered"/>
              <w:jc w:val="left"/>
              <w:rPr>
                <w:rFonts w:cs="Tahoma"/>
                <w:b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 xml:space="preserve">Kommentarer: </w:t>
            </w:r>
          </w:p>
          <w:p w:rsidR="00565CE8" w:rsidRPr="008A2079" w:rsidRDefault="00E546D2" w:rsidP="00872FEA">
            <w:pPr>
              <w:pStyle w:val="Centered"/>
              <w:jc w:val="left"/>
              <w:rPr>
                <w:rFonts w:cs="Tahoma"/>
                <w:color w:val="262626" w:themeColor="text1" w:themeTint="D9"/>
                <w:lang w:val="nb-NO"/>
              </w:rPr>
            </w:pPr>
            <w:r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Oppmøte,</w:t>
            </w:r>
            <w:r w:rsidR="00565CE8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 xml:space="preserve"> komme</w:t>
            </w:r>
            <w:r w:rsidR="00912CF8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r</w:t>
            </w:r>
            <w:r w:rsidR="00565CE8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 xml:space="preserve"> tidsnok, tilbak</w:t>
            </w:r>
            <w:r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e etter pauser, rydde etter seg, punktlighet</w:t>
            </w:r>
          </w:p>
          <w:p w:rsidR="00565CE8" w:rsidRPr="008A2079" w:rsidRDefault="00565CE8" w:rsidP="00B80AD8">
            <w:pPr>
              <w:pStyle w:val="Centered"/>
              <w:jc w:val="left"/>
              <w:rPr>
                <w:rStyle w:val="CheckBoxChar"/>
                <w:rFonts w:cs="Tahoma"/>
                <w:color w:val="262626" w:themeColor="text1" w:themeTint="D9"/>
                <w:sz w:val="20"/>
                <w:lang w:val="nb-NO"/>
              </w:rPr>
            </w:pPr>
          </w:p>
        </w:tc>
      </w:tr>
      <w:tr w:rsidR="008A2079" w:rsidRPr="008A2079" w:rsidTr="00165583">
        <w:trPr>
          <w:trHeight w:val="3402"/>
          <w:jc w:val="center"/>
        </w:trPr>
        <w:tc>
          <w:tcPr>
            <w:tcW w:w="5000" w:type="pct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12CF8" w:rsidRPr="008A2079" w:rsidRDefault="00912CF8" w:rsidP="00565CE8">
            <w:pPr>
              <w:rPr>
                <w:rFonts w:cs="Tahoma"/>
                <w:b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t>ANNET</w:t>
            </w:r>
          </w:p>
          <w:p w:rsidR="00912CF8" w:rsidRPr="008A2079" w:rsidRDefault="00912CF8" w:rsidP="00B80AD8">
            <w:pPr>
              <w:pStyle w:val="Centered"/>
              <w:jc w:val="left"/>
              <w:rPr>
                <w:rStyle w:val="CheckBoxChar"/>
                <w:rFonts w:cs="Tahoma"/>
                <w:color w:val="262626" w:themeColor="text1" w:themeTint="D9"/>
                <w:sz w:val="20"/>
                <w:lang w:val="nb-NO"/>
              </w:rPr>
            </w:pPr>
          </w:p>
        </w:tc>
      </w:tr>
    </w:tbl>
    <w:p w:rsidR="00D32CB2" w:rsidRPr="008A2079" w:rsidRDefault="00D32CB2">
      <w:pPr>
        <w:rPr>
          <w:rFonts w:cs="Tahoma"/>
          <w:color w:val="262626" w:themeColor="text1" w:themeTint="D9"/>
          <w:lang w:val="nb-NO"/>
        </w:rPr>
      </w:pPr>
      <w:r w:rsidRPr="008A2079">
        <w:rPr>
          <w:rFonts w:cs="Tahoma"/>
          <w:color w:val="262626" w:themeColor="text1" w:themeTint="D9"/>
          <w:lang w:val="nb-NO"/>
        </w:rPr>
        <w:br w:type="page"/>
      </w:r>
    </w:p>
    <w:tbl>
      <w:tblPr>
        <w:tblW w:w="10773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20" w:firstRow="1" w:lastRow="0" w:firstColumn="0" w:lastColumn="0" w:noHBand="0" w:noVBand="0"/>
      </w:tblPr>
      <w:tblGrid>
        <w:gridCol w:w="2691"/>
        <w:gridCol w:w="8082"/>
      </w:tblGrid>
      <w:tr w:rsidR="008A2079" w:rsidRPr="008A2079" w:rsidTr="00165583">
        <w:trPr>
          <w:jc w:val="center"/>
        </w:trPr>
        <w:tc>
          <w:tcPr>
            <w:tcW w:w="5000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E546D2" w:rsidRPr="008A2079" w:rsidRDefault="009F64C7" w:rsidP="00F930CC">
            <w:pPr>
              <w:pStyle w:val="Text"/>
              <w:rPr>
                <w:rFonts w:cs="Tahoma"/>
                <w:b/>
                <w:color w:val="262626" w:themeColor="text1" w:themeTint="D9"/>
                <w:lang w:val="nb-NO"/>
              </w:rPr>
            </w:pPr>
            <w:r w:rsidRPr="008A2079">
              <w:rPr>
                <w:rFonts w:cs="Tahoma"/>
                <w:b/>
                <w:color w:val="262626" w:themeColor="text1" w:themeTint="D9"/>
                <w:sz w:val="22"/>
                <w:lang w:val="nb-NO"/>
              </w:rPr>
              <w:lastRenderedPageBreak/>
              <w:t>GENERELT</w:t>
            </w:r>
          </w:p>
        </w:tc>
      </w:tr>
      <w:tr w:rsidR="008A2079" w:rsidRPr="008A2079" w:rsidTr="00165583">
        <w:trPr>
          <w:trHeight w:val="1701"/>
          <w:jc w:val="center"/>
        </w:trPr>
        <w:tc>
          <w:tcPr>
            <w:tcW w:w="124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930CC" w:rsidRPr="008A2079" w:rsidRDefault="00F930CC" w:rsidP="002A56BC">
            <w:pPr>
              <w:pStyle w:val="Text"/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Diagnose</w:t>
            </w:r>
            <w:r w:rsidR="002A56BC"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 xml:space="preserve"> </w:t>
            </w: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/ eventuelle tilretteleggingsbehov</w:t>
            </w:r>
          </w:p>
        </w:tc>
        <w:tc>
          <w:tcPr>
            <w:tcW w:w="3751" w:type="pc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995E7F" w:rsidRPr="008A2079" w:rsidRDefault="00995E7F" w:rsidP="00B80AD8">
            <w:pPr>
              <w:pStyle w:val="Text"/>
              <w:rPr>
                <w:rFonts w:cs="Tahoma"/>
                <w:color w:val="262626" w:themeColor="text1" w:themeTint="D9"/>
                <w:sz w:val="20"/>
                <w:lang w:val="nb-NO"/>
              </w:rPr>
            </w:pPr>
          </w:p>
        </w:tc>
      </w:tr>
      <w:tr w:rsidR="008A2079" w:rsidRPr="00D74F91" w:rsidTr="00165583">
        <w:trPr>
          <w:trHeight w:val="1985"/>
          <w:jc w:val="center"/>
        </w:trPr>
        <w:tc>
          <w:tcPr>
            <w:tcW w:w="124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930CC" w:rsidRPr="008A2079" w:rsidRDefault="00F930CC" w:rsidP="002A56BC">
            <w:pPr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Oppsummering</w:t>
            </w:r>
          </w:p>
          <w:p w:rsidR="00995E7F" w:rsidRPr="008A2079" w:rsidRDefault="00995E7F" w:rsidP="002A56BC">
            <w:pPr>
              <w:rPr>
                <w:rFonts w:cs="Tahoma"/>
                <w:i/>
                <w:color w:val="262626" w:themeColor="text1" w:themeTint="D9"/>
                <w:sz w:val="20"/>
                <w:lang w:val="nb-NO"/>
              </w:rPr>
            </w:pPr>
            <w:r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>Hvilke fag er prøvd ut og hvorfor, eventuelt omvalg (med begrunnelse)</w:t>
            </w:r>
            <w:r w:rsidR="00C41FE9" w:rsidRPr="008A2079">
              <w:rPr>
                <w:rFonts w:cs="Tahoma"/>
                <w:i/>
                <w:color w:val="262626" w:themeColor="text1" w:themeTint="D9"/>
                <w:sz w:val="20"/>
                <w:lang w:val="nb-NO"/>
              </w:rPr>
              <w:t xml:space="preserve"> </w:t>
            </w:r>
          </w:p>
        </w:tc>
        <w:tc>
          <w:tcPr>
            <w:tcW w:w="37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95E7F" w:rsidRPr="008A2079" w:rsidRDefault="00995E7F" w:rsidP="00B80AD8">
            <w:pPr>
              <w:pStyle w:val="Text"/>
              <w:rPr>
                <w:rFonts w:cs="Tahoma"/>
                <w:color w:val="262626" w:themeColor="text1" w:themeTint="D9"/>
                <w:sz w:val="20"/>
                <w:lang w:val="nb-NO"/>
              </w:rPr>
            </w:pPr>
          </w:p>
        </w:tc>
      </w:tr>
      <w:tr w:rsidR="002E4A13" w:rsidRPr="00D74F91" w:rsidTr="00165583">
        <w:trPr>
          <w:trHeight w:val="1985"/>
          <w:jc w:val="center"/>
        </w:trPr>
        <w:tc>
          <w:tcPr>
            <w:tcW w:w="1249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930CC" w:rsidRPr="008A2079" w:rsidRDefault="00F930CC" w:rsidP="002A56BC">
            <w:pPr>
              <w:rPr>
                <w:rFonts w:cs="Tahoma"/>
                <w:color w:val="262626" w:themeColor="text1" w:themeTint="D9"/>
                <w:sz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Eventuelle fokusområder før oppstart i læretid</w:t>
            </w:r>
          </w:p>
        </w:tc>
        <w:tc>
          <w:tcPr>
            <w:tcW w:w="3751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95E7F" w:rsidRPr="008A2079" w:rsidRDefault="00995E7F" w:rsidP="00B80AD8">
            <w:pPr>
              <w:pStyle w:val="Text"/>
              <w:rPr>
                <w:rFonts w:cs="Tahoma"/>
                <w:color w:val="262626" w:themeColor="text1" w:themeTint="D9"/>
                <w:sz w:val="20"/>
                <w:lang w:val="nb-NO"/>
              </w:rPr>
            </w:pPr>
          </w:p>
        </w:tc>
      </w:tr>
    </w:tbl>
    <w:p w:rsidR="005F6E87" w:rsidRPr="008A2079" w:rsidRDefault="005F6E87" w:rsidP="002A733C">
      <w:pPr>
        <w:rPr>
          <w:rFonts w:cs="Tahoma"/>
          <w:color w:val="262626" w:themeColor="text1" w:themeTint="D9"/>
          <w:lang w:val="nb-NO"/>
        </w:rPr>
      </w:pPr>
    </w:p>
    <w:p w:rsidR="00995E7F" w:rsidRPr="008A2079" w:rsidRDefault="00995E7F" w:rsidP="002A733C">
      <w:pPr>
        <w:rPr>
          <w:rFonts w:cs="Tahoma"/>
          <w:color w:val="262626" w:themeColor="text1" w:themeTint="D9"/>
          <w:lang w:val="nb-NO"/>
        </w:rPr>
      </w:pPr>
    </w:p>
    <w:p w:rsidR="00995E7F" w:rsidRPr="008A2079" w:rsidRDefault="00995E7F" w:rsidP="002A733C">
      <w:pPr>
        <w:rPr>
          <w:rFonts w:cs="Tahoma"/>
          <w:color w:val="262626" w:themeColor="text1" w:themeTint="D9"/>
          <w:lang w:val="nb-NO"/>
        </w:rPr>
      </w:pPr>
    </w:p>
    <w:tbl>
      <w:tblPr>
        <w:tblW w:w="10773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BFBFBF" w:themeColor="background1" w:themeShade="BF"/>
          <w:insideH w:val="single" w:sz="4" w:space="0" w:color="C0C0C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374"/>
        <w:gridCol w:w="12"/>
        <w:gridCol w:w="5381"/>
        <w:gridCol w:w="6"/>
      </w:tblGrid>
      <w:tr w:rsidR="008A2079" w:rsidRPr="00D74F91" w:rsidTr="00165583">
        <w:trPr>
          <w:trHeight w:hRule="exact" w:val="386"/>
          <w:jc w:val="center"/>
        </w:trPr>
        <w:tc>
          <w:tcPr>
            <w:tcW w:w="5238" w:type="dxa"/>
            <w:gridSpan w:val="2"/>
            <w:tcBorders>
              <w:right w:val="single" w:sz="4" w:space="0" w:color="A6A6A6" w:themeColor="background1" w:themeShade="A6"/>
            </w:tcBorders>
            <w:shd w:val="clear" w:color="auto" w:fill="E6E6E6"/>
            <w:vAlign w:val="center"/>
          </w:tcPr>
          <w:p w:rsidR="00323CAF" w:rsidRPr="008A2079" w:rsidRDefault="00323CAF" w:rsidP="002F0292">
            <w:pPr>
              <w:pStyle w:val="Overskrift2"/>
              <w:rPr>
                <w:rFonts w:cs="Tahoma"/>
                <w:color w:val="262626" w:themeColor="text1" w:themeTint="D9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Rapporten er gjennomgått med eleven</w:t>
            </w:r>
          </w:p>
        </w:tc>
        <w:tc>
          <w:tcPr>
            <w:tcW w:w="5239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E6E6E6"/>
            <w:vAlign w:val="center"/>
          </w:tcPr>
          <w:p w:rsidR="00323CAF" w:rsidRPr="008A2079" w:rsidRDefault="00323CAF" w:rsidP="002F0292">
            <w:pPr>
              <w:pStyle w:val="Overskrift2"/>
              <w:rPr>
                <w:rFonts w:cs="Tahoma"/>
                <w:color w:val="262626" w:themeColor="text1" w:themeTint="D9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lang w:val="nb-NO"/>
              </w:rPr>
              <w:t>Rapporten er gjennomgått med skolen</w:t>
            </w:r>
          </w:p>
        </w:tc>
      </w:tr>
      <w:tr w:rsidR="008A2079" w:rsidRPr="008A2079" w:rsidTr="00165583">
        <w:trPr>
          <w:gridAfter w:val="1"/>
          <w:wAfter w:w="6" w:type="dxa"/>
          <w:trHeight w:hRule="exact" w:val="541"/>
          <w:jc w:val="center"/>
        </w:trPr>
        <w:tc>
          <w:tcPr>
            <w:tcW w:w="5226" w:type="dxa"/>
            <w:vAlign w:val="center"/>
          </w:tcPr>
          <w:p w:rsidR="00323CAF" w:rsidRPr="008A2079" w:rsidRDefault="00323CAF" w:rsidP="00BD2CD4">
            <w:pPr>
              <w:rPr>
                <w:rFonts w:cs="Tahoma"/>
                <w:color w:val="262626" w:themeColor="text1" w:themeTint="D9"/>
                <w:sz w:val="22"/>
                <w:szCs w:val="22"/>
                <w:lang w:val="nb-NO"/>
              </w:rPr>
            </w:pPr>
            <w:proofErr w:type="gramStart"/>
            <w:r w:rsidRPr="008A2079">
              <w:rPr>
                <w:rFonts w:cs="Tahoma"/>
                <w:color w:val="262626" w:themeColor="text1" w:themeTint="D9"/>
                <w:sz w:val="22"/>
                <w:szCs w:val="22"/>
                <w:lang w:val="nb-NO"/>
              </w:rPr>
              <w:t xml:space="preserve">JA   </w:t>
            </w:r>
            <w:sdt>
              <w:sdtPr>
                <w:rPr>
                  <w:rFonts w:cs="Tahoma"/>
                  <w:color w:val="262626" w:themeColor="text1" w:themeTint="D9"/>
                  <w:sz w:val="22"/>
                  <w:szCs w:val="22"/>
                  <w:lang w:val="nb-NO"/>
                </w:rPr>
                <w:id w:val="-2084518372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proofErr w:type="gramEnd"/>
                <w:r w:rsidR="00CC2CCE" w:rsidRPr="008A2079">
                  <w:rPr>
                    <w:rFonts w:ascii="MS UI Gothic" w:eastAsia="MS UI Gothic" w:hAnsi="MS UI Gothic" w:cs="MS UI Gothic" w:hint="eastAsia"/>
                    <w:color w:val="262626" w:themeColor="text1" w:themeTint="D9"/>
                    <w:sz w:val="22"/>
                    <w:szCs w:val="22"/>
                    <w:lang w:val="nb-NO"/>
                  </w:rPr>
                  <w:t>☐</w:t>
                </w:r>
              </w:sdtContent>
            </w:sdt>
          </w:p>
        </w:tc>
        <w:tc>
          <w:tcPr>
            <w:tcW w:w="5245" w:type="dxa"/>
            <w:gridSpan w:val="2"/>
            <w:vAlign w:val="center"/>
          </w:tcPr>
          <w:p w:rsidR="00323CAF" w:rsidRPr="008A2079" w:rsidRDefault="00323CAF" w:rsidP="002F0292">
            <w:pPr>
              <w:rPr>
                <w:rFonts w:cs="Tahoma"/>
                <w:color w:val="262626" w:themeColor="text1" w:themeTint="D9"/>
                <w:sz w:val="20"/>
                <w:lang w:val="nb-NO"/>
              </w:rPr>
            </w:pPr>
            <w:proofErr w:type="gramStart"/>
            <w:r w:rsidRPr="008A2079">
              <w:rPr>
                <w:rFonts w:cs="Tahoma"/>
                <w:color w:val="262626" w:themeColor="text1" w:themeTint="D9"/>
                <w:sz w:val="22"/>
                <w:szCs w:val="22"/>
                <w:lang w:val="nb-NO"/>
              </w:rPr>
              <w:t xml:space="preserve">JA   </w:t>
            </w:r>
            <w:sdt>
              <w:sdtPr>
                <w:rPr>
                  <w:rFonts w:cs="Tahoma"/>
                  <w:color w:val="262626" w:themeColor="text1" w:themeTint="D9"/>
                  <w:sz w:val="22"/>
                  <w:szCs w:val="22"/>
                  <w:lang w:val="nb-NO"/>
                </w:rPr>
                <w:id w:val="192367573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proofErr w:type="gramEnd"/>
                <w:r w:rsidR="00CC2CCE" w:rsidRPr="008A2079">
                  <w:rPr>
                    <w:rFonts w:ascii="MS UI Gothic" w:eastAsia="MS UI Gothic" w:hAnsi="MS UI Gothic" w:cs="MS UI Gothic" w:hint="eastAsia"/>
                    <w:color w:val="262626" w:themeColor="text1" w:themeTint="D9"/>
                    <w:sz w:val="22"/>
                    <w:szCs w:val="22"/>
                    <w:lang w:val="nb-NO"/>
                  </w:rPr>
                  <w:t>☐</w:t>
                </w:r>
              </w:sdtContent>
            </w:sdt>
          </w:p>
        </w:tc>
      </w:tr>
      <w:tr w:rsidR="00323CAF" w:rsidRPr="008A2079" w:rsidTr="00165583">
        <w:trPr>
          <w:gridAfter w:val="1"/>
          <w:wAfter w:w="6" w:type="dxa"/>
          <w:trHeight w:hRule="exact" w:val="541"/>
          <w:jc w:val="center"/>
        </w:trPr>
        <w:tc>
          <w:tcPr>
            <w:tcW w:w="5226" w:type="dxa"/>
            <w:vAlign w:val="center"/>
          </w:tcPr>
          <w:p w:rsidR="00323CAF" w:rsidRPr="008A2079" w:rsidRDefault="00323CAF" w:rsidP="00525C53">
            <w:pPr>
              <w:rPr>
                <w:rFonts w:cs="Tahoma"/>
                <w:color w:val="262626" w:themeColor="text1" w:themeTint="D9"/>
                <w:sz w:val="22"/>
                <w:szCs w:val="22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szCs w:val="22"/>
                <w:lang w:val="nb-NO"/>
              </w:rPr>
              <w:t>Dato:</w:t>
            </w:r>
            <w:r w:rsidR="003006D7" w:rsidRPr="008A2079">
              <w:rPr>
                <w:rFonts w:cs="Tahoma"/>
                <w:color w:val="262626" w:themeColor="text1" w:themeTint="D9"/>
                <w:sz w:val="22"/>
                <w:szCs w:val="22"/>
                <w:lang w:val="nb-NO"/>
              </w:rPr>
              <w:t xml:space="preserve"> </w:t>
            </w:r>
          </w:p>
        </w:tc>
        <w:tc>
          <w:tcPr>
            <w:tcW w:w="5245" w:type="dxa"/>
            <w:gridSpan w:val="2"/>
            <w:vAlign w:val="center"/>
          </w:tcPr>
          <w:p w:rsidR="00323CAF" w:rsidRPr="008A2079" w:rsidRDefault="00323CAF" w:rsidP="00525C53">
            <w:pPr>
              <w:rPr>
                <w:rStyle w:val="CheckBoxChar"/>
                <w:rFonts w:cs="Tahoma"/>
                <w:color w:val="262626" w:themeColor="text1" w:themeTint="D9"/>
                <w:sz w:val="20"/>
                <w:lang w:val="nb-NO"/>
              </w:rPr>
            </w:pPr>
            <w:r w:rsidRPr="008A2079">
              <w:rPr>
                <w:rFonts w:cs="Tahoma"/>
                <w:color w:val="262626" w:themeColor="text1" w:themeTint="D9"/>
                <w:sz w:val="22"/>
                <w:szCs w:val="22"/>
                <w:lang w:val="nb-NO"/>
              </w:rPr>
              <w:t>Dato:</w:t>
            </w:r>
            <w:r w:rsidR="003006D7" w:rsidRPr="008A2079">
              <w:rPr>
                <w:rFonts w:cs="Tahoma"/>
                <w:color w:val="262626" w:themeColor="text1" w:themeTint="D9"/>
                <w:sz w:val="22"/>
                <w:szCs w:val="22"/>
                <w:lang w:val="nb-NO"/>
              </w:rPr>
              <w:t xml:space="preserve"> </w:t>
            </w:r>
          </w:p>
        </w:tc>
      </w:tr>
    </w:tbl>
    <w:p w:rsidR="00A8383F" w:rsidRPr="008A2079" w:rsidRDefault="00A8383F" w:rsidP="002A733C">
      <w:pPr>
        <w:rPr>
          <w:rFonts w:cs="Tahoma"/>
          <w:color w:val="262626" w:themeColor="text1" w:themeTint="D9"/>
          <w:sz w:val="20"/>
          <w:lang w:val="nb-NO"/>
        </w:rPr>
      </w:pPr>
    </w:p>
    <w:p w:rsidR="00A8383F" w:rsidRPr="008A2079" w:rsidRDefault="00A8383F" w:rsidP="002A733C">
      <w:pPr>
        <w:rPr>
          <w:rFonts w:cs="Tahoma"/>
          <w:color w:val="262626" w:themeColor="text1" w:themeTint="D9"/>
          <w:sz w:val="20"/>
          <w:lang w:val="nb-NO"/>
        </w:rPr>
      </w:pPr>
    </w:p>
    <w:p w:rsidR="00A8383F" w:rsidRPr="008A2079" w:rsidRDefault="00A8383F" w:rsidP="00A8383F">
      <w:pPr>
        <w:rPr>
          <w:rFonts w:cs="Tahoma"/>
          <w:color w:val="262626" w:themeColor="text1" w:themeTint="D9"/>
          <w:lang w:val="nb-NO"/>
        </w:rPr>
      </w:pPr>
    </w:p>
    <w:p w:rsidR="00A8383F" w:rsidRPr="008A2079" w:rsidRDefault="00A8383F" w:rsidP="00A8383F">
      <w:pPr>
        <w:rPr>
          <w:rFonts w:cs="Tahoma"/>
          <w:color w:val="262626" w:themeColor="text1" w:themeTint="D9"/>
          <w:lang w:val="nb-NO"/>
        </w:rPr>
      </w:pPr>
    </w:p>
    <w:p w:rsidR="00A8383F" w:rsidRPr="008A2079" w:rsidRDefault="00A8383F" w:rsidP="00A8383F">
      <w:pPr>
        <w:rPr>
          <w:rFonts w:cs="Tahoma"/>
          <w:color w:val="262626" w:themeColor="text1" w:themeTint="D9"/>
          <w:lang w:val="nb-NO"/>
        </w:rPr>
      </w:pPr>
    </w:p>
    <w:p w:rsidR="00A8383F" w:rsidRPr="008A2079" w:rsidRDefault="00A8383F" w:rsidP="002A733C">
      <w:pPr>
        <w:rPr>
          <w:rFonts w:cs="Tahoma"/>
          <w:color w:val="262626" w:themeColor="text1" w:themeTint="D9"/>
          <w:sz w:val="20"/>
          <w:lang w:val="nb-NO"/>
        </w:rPr>
      </w:pPr>
    </w:p>
    <w:p w:rsidR="002E3F18" w:rsidRPr="008A2079" w:rsidRDefault="002E3F18" w:rsidP="002A733C">
      <w:pPr>
        <w:rPr>
          <w:rFonts w:cs="Tahoma"/>
          <w:color w:val="262626" w:themeColor="text1" w:themeTint="D9"/>
          <w:sz w:val="20"/>
          <w:lang w:val="nb-NO"/>
        </w:rPr>
      </w:pPr>
    </w:p>
    <w:p w:rsidR="00A8383F" w:rsidRPr="008A2079" w:rsidRDefault="00AB3551" w:rsidP="002A733C">
      <w:pPr>
        <w:rPr>
          <w:rFonts w:cs="Tahoma"/>
          <w:color w:val="262626" w:themeColor="text1" w:themeTint="D9"/>
          <w:sz w:val="20"/>
          <w:lang w:val="nb-NO"/>
        </w:rPr>
      </w:pPr>
      <w:r w:rsidRPr="008A2079">
        <w:rPr>
          <w:rFonts w:cs="Tahoma"/>
          <w:color w:val="262626" w:themeColor="text1" w:themeTint="D9"/>
          <w:sz w:val="20"/>
          <w:lang w:val="nb-NO"/>
        </w:rPr>
        <w:tab/>
      </w:r>
      <w:r w:rsidRPr="008A2079">
        <w:rPr>
          <w:rFonts w:cs="Tahoma"/>
          <w:color w:val="262626" w:themeColor="text1" w:themeTint="D9"/>
          <w:sz w:val="20"/>
          <w:lang w:val="nb-NO"/>
        </w:rPr>
        <w:tab/>
      </w:r>
      <w:r w:rsidRPr="008A2079">
        <w:rPr>
          <w:rFonts w:cs="Tahoma"/>
          <w:color w:val="262626" w:themeColor="text1" w:themeTint="D9"/>
          <w:sz w:val="20"/>
          <w:lang w:val="nb-NO"/>
        </w:rPr>
        <w:tab/>
      </w:r>
      <w:r w:rsidRPr="008A2079">
        <w:rPr>
          <w:rFonts w:cs="Tahoma"/>
          <w:color w:val="262626" w:themeColor="text1" w:themeTint="D9"/>
          <w:sz w:val="20"/>
          <w:lang w:val="nb-NO"/>
        </w:rPr>
        <w:tab/>
      </w:r>
      <w:r w:rsidRPr="008A2079">
        <w:rPr>
          <w:rFonts w:cs="Tahoma"/>
          <w:color w:val="262626" w:themeColor="text1" w:themeTint="D9"/>
          <w:sz w:val="20"/>
          <w:lang w:val="nb-NO"/>
        </w:rPr>
        <w:tab/>
      </w:r>
      <w:r w:rsidRPr="008A2079">
        <w:rPr>
          <w:rFonts w:cs="Tahoma"/>
          <w:color w:val="262626" w:themeColor="text1" w:themeTint="D9"/>
          <w:sz w:val="20"/>
          <w:lang w:val="nb-NO"/>
        </w:rPr>
        <w:tab/>
      </w:r>
      <w:r w:rsidRPr="008A2079">
        <w:rPr>
          <w:rFonts w:cs="Tahoma"/>
          <w:color w:val="262626" w:themeColor="text1" w:themeTint="D9"/>
          <w:sz w:val="20"/>
          <w:lang w:val="nb-NO"/>
        </w:rPr>
        <w:tab/>
      </w:r>
      <w:r w:rsidRPr="008A2079">
        <w:rPr>
          <w:rFonts w:cs="Tahoma"/>
          <w:color w:val="262626" w:themeColor="text1" w:themeTint="D9"/>
          <w:sz w:val="20"/>
          <w:lang w:val="nb-NO"/>
        </w:rPr>
        <w:tab/>
      </w:r>
    </w:p>
    <w:p w:rsidR="00A8383F" w:rsidRPr="008A2079" w:rsidRDefault="00A8383F" w:rsidP="002A733C">
      <w:pPr>
        <w:rPr>
          <w:rFonts w:cs="Tahoma"/>
          <w:color w:val="262626" w:themeColor="text1" w:themeTint="D9"/>
          <w:sz w:val="20"/>
          <w:lang w:val="nb-NO"/>
        </w:rPr>
      </w:pPr>
      <w:r w:rsidRPr="008A2079">
        <w:rPr>
          <w:rFonts w:cs="Tahoma"/>
          <w:color w:val="262626" w:themeColor="text1" w:themeTint="D9"/>
          <w:sz w:val="20"/>
          <w:lang w:val="nb-NO"/>
        </w:rPr>
        <w:t>_________________________________________</w:t>
      </w:r>
      <w:r w:rsidRPr="008A2079">
        <w:rPr>
          <w:rFonts w:cs="Tahoma"/>
          <w:color w:val="262626" w:themeColor="text1" w:themeTint="D9"/>
          <w:sz w:val="20"/>
          <w:lang w:val="nb-NO"/>
        </w:rPr>
        <w:tab/>
      </w:r>
      <w:r w:rsidRPr="008A2079">
        <w:rPr>
          <w:rFonts w:cs="Tahoma"/>
          <w:color w:val="262626" w:themeColor="text1" w:themeTint="D9"/>
          <w:sz w:val="20"/>
          <w:lang w:val="nb-NO"/>
        </w:rPr>
        <w:tab/>
        <w:t>_________________________________________</w:t>
      </w:r>
    </w:p>
    <w:p w:rsidR="00995E7F" w:rsidRPr="008A2079" w:rsidRDefault="00A164D8" w:rsidP="002A733C">
      <w:pPr>
        <w:rPr>
          <w:rFonts w:cs="Tahoma"/>
          <w:color w:val="262626" w:themeColor="text1" w:themeTint="D9"/>
          <w:sz w:val="20"/>
          <w:lang w:val="nb-NO"/>
        </w:rPr>
      </w:pPr>
      <w:r w:rsidRPr="008A2079">
        <w:rPr>
          <w:rFonts w:cs="Tahoma"/>
          <w:color w:val="262626" w:themeColor="text1" w:themeTint="D9"/>
          <w:sz w:val="20"/>
          <w:lang w:val="nb-NO"/>
        </w:rPr>
        <w:t>Dato o</w:t>
      </w:r>
      <w:r w:rsidR="00A8383F" w:rsidRPr="008A2079">
        <w:rPr>
          <w:rFonts w:cs="Tahoma"/>
          <w:color w:val="262626" w:themeColor="text1" w:themeTint="D9"/>
          <w:sz w:val="20"/>
          <w:lang w:val="nb-NO"/>
        </w:rPr>
        <w:t>g underskrift arbeidsleder</w:t>
      </w:r>
      <w:r w:rsidR="00A8383F" w:rsidRPr="008A2079">
        <w:rPr>
          <w:rFonts w:cs="Tahoma"/>
          <w:color w:val="262626" w:themeColor="text1" w:themeTint="D9"/>
          <w:sz w:val="20"/>
          <w:lang w:val="nb-NO"/>
        </w:rPr>
        <w:tab/>
      </w:r>
      <w:r w:rsidR="00A8383F" w:rsidRPr="008A2079">
        <w:rPr>
          <w:rFonts w:cs="Tahoma"/>
          <w:color w:val="262626" w:themeColor="text1" w:themeTint="D9"/>
          <w:sz w:val="20"/>
          <w:lang w:val="nb-NO"/>
        </w:rPr>
        <w:tab/>
      </w:r>
      <w:r w:rsidR="00A8383F" w:rsidRPr="008A2079">
        <w:rPr>
          <w:rFonts w:cs="Tahoma"/>
          <w:color w:val="262626" w:themeColor="text1" w:themeTint="D9"/>
          <w:sz w:val="20"/>
          <w:lang w:val="nb-NO"/>
        </w:rPr>
        <w:tab/>
      </w:r>
      <w:r w:rsidR="00A8383F" w:rsidRPr="008A2079">
        <w:rPr>
          <w:rFonts w:cs="Tahoma"/>
          <w:color w:val="262626" w:themeColor="text1" w:themeTint="D9"/>
          <w:sz w:val="20"/>
          <w:lang w:val="nb-NO"/>
        </w:rPr>
        <w:tab/>
      </w:r>
      <w:r w:rsidR="00A8383F" w:rsidRPr="008A2079">
        <w:rPr>
          <w:rFonts w:cs="Tahoma"/>
          <w:color w:val="262626" w:themeColor="text1" w:themeTint="D9"/>
          <w:sz w:val="20"/>
          <w:lang w:val="nb-NO"/>
        </w:rPr>
        <w:tab/>
      </w:r>
      <w:r w:rsidRPr="008A2079">
        <w:rPr>
          <w:rFonts w:cs="Tahoma"/>
          <w:color w:val="262626" w:themeColor="text1" w:themeTint="D9"/>
          <w:sz w:val="20"/>
          <w:lang w:val="nb-NO"/>
        </w:rPr>
        <w:t>Dato og underskrift elev</w:t>
      </w:r>
    </w:p>
    <w:p w:rsidR="00A8383F" w:rsidRPr="008A2079" w:rsidRDefault="00A8383F" w:rsidP="002A733C">
      <w:pPr>
        <w:rPr>
          <w:rFonts w:cs="Tahoma"/>
          <w:b/>
          <w:color w:val="262626" w:themeColor="text1" w:themeTint="D9"/>
          <w:sz w:val="20"/>
          <w:lang w:val="nb-NO"/>
        </w:rPr>
      </w:pPr>
    </w:p>
    <w:p w:rsidR="009F64C7" w:rsidRPr="008A2079" w:rsidRDefault="009F64C7" w:rsidP="002A733C">
      <w:pPr>
        <w:rPr>
          <w:rFonts w:cs="Tahoma"/>
          <w:b/>
          <w:color w:val="262626" w:themeColor="text1" w:themeTint="D9"/>
          <w:sz w:val="20"/>
          <w:lang w:val="nb-NO"/>
        </w:rPr>
      </w:pPr>
    </w:p>
    <w:p w:rsidR="002E3F18" w:rsidRPr="008A2079" w:rsidRDefault="002E3F18" w:rsidP="002A733C">
      <w:pPr>
        <w:rPr>
          <w:rFonts w:cs="Tahoma"/>
          <w:b/>
          <w:color w:val="262626" w:themeColor="text1" w:themeTint="D9"/>
          <w:sz w:val="20"/>
          <w:lang w:val="nb-NO"/>
        </w:rPr>
      </w:pPr>
    </w:p>
    <w:p w:rsidR="009F64C7" w:rsidRPr="008A2079" w:rsidRDefault="009F64C7" w:rsidP="002E3F18">
      <w:pPr>
        <w:rPr>
          <w:rFonts w:cs="Tahoma"/>
          <w:b/>
          <w:i/>
          <w:color w:val="262626" w:themeColor="text1" w:themeTint="D9"/>
          <w:sz w:val="20"/>
          <w:lang w:val="nb-NO"/>
        </w:rPr>
      </w:pPr>
      <w:r w:rsidRPr="008A2079">
        <w:rPr>
          <w:rFonts w:cs="Tahoma"/>
          <w:b/>
          <w:i/>
          <w:color w:val="262626" w:themeColor="text1" w:themeTint="D9"/>
          <w:sz w:val="20"/>
          <w:lang w:val="nb-NO"/>
        </w:rPr>
        <w:t>KOPI sendes</w:t>
      </w:r>
      <w:r w:rsidR="00BD2CD4" w:rsidRPr="008A2079">
        <w:rPr>
          <w:rFonts w:cs="Tahoma"/>
          <w:b/>
          <w:i/>
          <w:color w:val="262626" w:themeColor="text1" w:themeTint="D9"/>
          <w:sz w:val="20"/>
          <w:lang w:val="nb-NO"/>
        </w:rPr>
        <w:t>:</w:t>
      </w:r>
    </w:p>
    <w:p w:rsidR="009F64C7" w:rsidRPr="008A2079" w:rsidRDefault="009F64C7" w:rsidP="002E3F18">
      <w:pPr>
        <w:rPr>
          <w:rFonts w:cs="Tahoma"/>
          <w:i/>
          <w:color w:val="262626" w:themeColor="text1" w:themeTint="D9"/>
          <w:sz w:val="20"/>
          <w:lang w:val="nb-NO"/>
        </w:rPr>
      </w:pPr>
      <w:r w:rsidRPr="008A2079">
        <w:rPr>
          <w:rFonts w:cs="Tahoma"/>
          <w:i/>
          <w:color w:val="262626" w:themeColor="text1" w:themeTint="D9"/>
          <w:sz w:val="20"/>
          <w:lang w:val="nb-NO"/>
        </w:rPr>
        <w:t>Eleven</w:t>
      </w:r>
    </w:p>
    <w:p w:rsidR="009F64C7" w:rsidRPr="008A2079" w:rsidRDefault="009F64C7" w:rsidP="002E3F18">
      <w:pPr>
        <w:rPr>
          <w:rFonts w:cs="Tahoma"/>
          <w:i/>
          <w:color w:val="262626" w:themeColor="text1" w:themeTint="D9"/>
          <w:sz w:val="20"/>
          <w:lang w:val="nb-NO"/>
        </w:rPr>
      </w:pPr>
      <w:r w:rsidRPr="008A2079">
        <w:rPr>
          <w:rFonts w:cs="Tahoma"/>
          <w:i/>
          <w:color w:val="262626" w:themeColor="text1" w:themeTint="D9"/>
          <w:sz w:val="20"/>
          <w:lang w:val="nb-NO"/>
        </w:rPr>
        <w:t>Videregående skole</w:t>
      </w:r>
    </w:p>
    <w:p w:rsidR="009F64C7" w:rsidRPr="008A2079" w:rsidRDefault="00D74F91" w:rsidP="002A733C">
      <w:pPr>
        <w:rPr>
          <w:i/>
          <w:color w:val="262626" w:themeColor="text1" w:themeTint="D9"/>
          <w:sz w:val="20"/>
          <w:lang w:val="nb-NO"/>
        </w:rPr>
      </w:pPr>
      <w:r>
        <w:rPr>
          <w:i/>
          <w:color w:val="262626" w:themeColor="text1" w:themeTint="D9"/>
          <w:sz w:val="20"/>
          <w:lang w:val="nb-NO"/>
        </w:rPr>
        <w:t>Opplæringskontoret</w:t>
      </w:r>
      <w:bookmarkStart w:id="0" w:name="_GoBack"/>
      <w:bookmarkEnd w:id="0"/>
    </w:p>
    <w:sectPr w:rsidR="009F64C7" w:rsidRPr="008A2079" w:rsidSect="00FD23C6">
      <w:headerReference w:type="default" r:id="rId10"/>
      <w:footerReference w:type="default" r:id="rId11"/>
      <w:pgSz w:w="12240" w:h="15840"/>
      <w:pgMar w:top="567" w:right="720" w:bottom="5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F1B" w:rsidRDefault="00D55F1B" w:rsidP="00AC00EF">
      <w:r>
        <w:separator/>
      </w:r>
    </w:p>
  </w:endnote>
  <w:endnote w:type="continuationSeparator" w:id="0">
    <w:p w:rsidR="00D55F1B" w:rsidRDefault="00D55F1B" w:rsidP="00AC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UI Gothic">
    <w:altName w:val="Meiryo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="Times New Roman" w:cs="Times New Roman"/>
        <w:color w:val="262626" w:themeColor="text1" w:themeTint="D9"/>
        <w:sz w:val="20"/>
        <w:szCs w:val="20"/>
        <w:lang w:val="en-US"/>
      </w:rPr>
      <w:id w:val="243620852"/>
      <w:docPartObj>
        <w:docPartGallery w:val="Page Numbers (Bottom of Page)"/>
        <w:docPartUnique/>
      </w:docPartObj>
    </w:sdtPr>
    <w:sdtEndPr/>
    <w:sdtContent>
      <w:sdt>
        <w:sdtPr>
          <w:rPr>
            <w:rFonts w:eastAsia="Times New Roman" w:cs="Times New Roman"/>
            <w:color w:val="262626" w:themeColor="text1" w:themeTint="D9"/>
            <w:sz w:val="20"/>
            <w:szCs w:val="20"/>
            <w:lang w:val="en-US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ellrutenet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1"/>
              <w:gridCol w:w="7655"/>
              <w:gridCol w:w="1434"/>
            </w:tblGrid>
            <w:tr w:rsidR="008A2079" w:rsidRPr="008A2079" w:rsidTr="009A4C7C">
              <w:tc>
                <w:tcPr>
                  <w:tcW w:w="1701" w:type="dxa"/>
                </w:tcPr>
                <w:p w:rsidR="005D713F" w:rsidRPr="008A2079" w:rsidRDefault="005D713F" w:rsidP="009A4C7C">
                  <w:pPr>
                    <w:pStyle w:val="Bunntekst"/>
                    <w:jc w:val="center"/>
                    <w:rPr>
                      <w:color w:val="262626" w:themeColor="text1" w:themeTint="D9"/>
                      <w:szCs w:val="16"/>
                    </w:rPr>
                  </w:pPr>
                </w:p>
              </w:tc>
              <w:tc>
                <w:tcPr>
                  <w:tcW w:w="7655" w:type="dxa"/>
                </w:tcPr>
                <w:p w:rsidR="005D713F" w:rsidRPr="008A2079" w:rsidRDefault="005D713F" w:rsidP="009A4C7C">
                  <w:pPr>
                    <w:pStyle w:val="Bunntekst"/>
                    <w:jc w:val="center"/>
                    <w:rPr>
                      <w:color w:val="262626" w:themeColor="text1" w:themeTint="D9"/>
                      <w:szCs w:val="16"/>
                    </w:rPr>
                  </w:pPr>
                </w:p>
              </w:tc>
              <w:tc>
                <w:tcPr>
                  <w:tcW w:w="1434" w:type="dxa"/>
                </w:tcPr>
                <w:p w:rsidR="005D713F" w:rsidRPr="008A2079" w:rsidRDefault="005D713F" w:rsidP="00406A4C">
                  <w:pPr>
                    <w:pStyle w:val="Bunntekst"/>
                    <w:jc w:val="center"/>
                    <w:rPr>
                      <w:color w:val="262626" w:themeColor="text1" w:themeTint="D9"/>
                      <w:szCs w:val="20"/>
                    </w:rPr>
                  </w:pPr>
                </w:p>
                <w:p w:rsidR="005D713F" w:rsidRPr="008A2079" w:rsidRDefault="005D713F" w:rsidP="00406A4C">
                  <w:pPr>
                    <w:pStyle w:val="Bunntekst"/>
                    <w:jc w:val="center"/>
                    <w:rPr>
                      <w:color w:val="262626" w:themeColor="text1" w:themeTint="D9"/>
                      <w:szCs w:val="16"/>
                    </w:rPr>
                  </w:pPr>
                  <w:r w:rsidRPr="008A2079">
                    <w:rPr>
                      <w:color w:val="262626" w:themeColor="text1" w:themeTint="D9"/>
                      <w:szCs w:val="20"/>
                    </w:rPr>
                    <w:t xml:space="preserve">Side </w:t>
                  </w:r>
                  <w:r w:rsidRPr="008A2079">
                    <w:rPr>
                      <w:b/>
                      <w:bCs/>
                      <w:color w:val="262626" w:themeColor="text1" w:themeTint="D9"/>
                      <w:szCs w:val="20"/>
                    </w:rPr>
                    <w:fldChar w:fldCharType="begin"/>
                  </w:r>
                  <w:r w:rsidRPr="008A2079">
                    <w:rPr>
                      <w:b/>
                      <w:bCs/>
                      <w:color w:val="262626" w:themeColor="text1" w:themeTint="D9"/>
                      <w:szCs w:val="20"/>
                    </w:rPr>
                    <w:instrText>PAGE</w:instrText>
                  </w:r>
                  <w:r w:rsidRPr="008A2079">
                    <w:rPr>
                      <w:b/>
                      <w:bCs/>
                      <w:color w:val="262626" w:themeColor="text1" w:themeTint="D9"/>
                      <w:szCs w:val="20"/>
                    </w:rPr>
                    <w:fldChar w:fldCharType="separate"/>
                  </w:r>
                  <w:r w:rsidR="00D74F91">
                    <w:rPr>
                      <w:b/>
                      <w:bCs/>
                      <w:noProof/>
                      <w:color w:val="262626" w:themeColor="text1" w:themeTint="D9"/>
                      <w:szCs w:val="20"/>
                    </w:rPr>
                    <w:t>5</w:t>
                  </w:r>
                  <w:r w:rsidRPr="008A2079">
                    <w:rPr>
                      <w:b/>
                      <w:bCs/>
                      <w:color w:val="262626" w:themeColor="text1" w:themeTint="D9"/>
                      <w:szCs w:val="20"/>
                    </w:rPr>
                    <w:fldChar w:fldCharType="end"/>
                  </w:r>
                  <w:r w:rsidRPr="008A2079">
                    <w:rPr>
                      <w:color w:val="262626" w:themeColor="text1" w:themeTint="D9"/>
                      <w:szCs w:val="20"/>
                    </w:rPr>
                    <w:t xml:space="preserve"> av </w:t>
                  </w:r>
                  <w:r w:rsidRPr="008A2079">
                    <w:rPr>
                      <w:b/>
                      <w:bCs/>
                      <w:color w:val="262626" w:themeColor="text1" w:themeTint="D9"/>
                      <w:szCs w:val="20"/>
                    </w:rPr>
                    <w:fldChar w:fldCharType="begin"/>
                  </w:r>
                  <w:r w:rsidRPr="008A2079">
                    <w:rPr>
                      <w:b/>
                      <w:bCs/>
                      <w:color w:val="262626" w:themeColor="text1" w:themeTint="D9"/>
                      <w:szCs w:val="20"/>
                    </w:rPr>
                    <w:instrText>NUMPAGES</w:instrText>
                  </w:r>
                  <w:r w:rsidRPr="008A2079">
                    <w:rPr>
                      <w:b/>
                      <w:bCs/>
                      <w:color w:val="262626" w:themeColor="text1" w:themeTint="D9"/>
                      <w:szCs w:val="20"/>
                    </w:rPr>
                    <w:fldChar w:fldCharType="separate"/>
                  </w:r>
                  <w:r w:rsidR="00D74F91">
                    <w:rPr>
                      <w:b/>
                      <w:bCs/>
                      <w:noProof/>
                      <w:color w:val="262626" w:themeColor="text1" w:themeTint="D9"/>
                      <w:szCs w:val="20"/>
                    </w:rPr>
                    <w:t>5</w:t>
                  </w:r>
                  <w:r w:rsidRPr="008A2079">
                    <w:rPr>
                      <w:b/>
                      <w:bCs/>
                      <w:color w:val="262626" w:themeColor="text1" w:themeTint="D9"/>
                      <w:szCs w:val="20"/>
                    </w:rPr>
                    <w:fldChar w:fldCharType="end"/>
                  </w:r>
                </w:p>
              </w:tc>
            </w:tr>
          </w:tbl>
          <w:p w:rsidR="005D713F" w:rsidRPr="008A2079" w:rsidRDefault="00D55F1B" w:rsidP="009A4C7C">
            <w:pPr>
              <w:pStyle w:val="Bunntekst"/>
              <w:rPr>
                <w:color w:val="262626" w:themeColor="text1" w:themeTint="D9"/>
                <w:sz w:val="20"/>
                <w:szCs w:val="20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F1B" w:rsidRDefault="00D55F1B" w:rsidP="00AC00EF">
      <w:r>
        <w:separator/>
      </w:r>
    </w:p>
  </w:footnote>
  <w:footnote w:type="continuationSeparator" w:id="0">
    <w:p w:rsidR="00D55F1B" w:rsidRDefault="00D55F1B" w:rsidP="00AC0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13" w:rsidRDefault="002E4A13" w:rsidP="002E4A13">
    <w:pPr>
      <w:pStyle w:val="Topptekst"/>
      <w:tabs>
        <w:tab w:val="left" w:pos="8370"/>
      </w:tabs>
      <w:rPr>
        <w:noProof/>
        <w:lang w:val="nb-NO" w:eastAsia="nb-NO"/>
      </w:rPr>
    </w:pPr>
  </w:p>
  <w:p w:rsidR="002E4A13" w:rsidRDefault="002E4A13" w:rsidP="002E4A13">
    <w:pPr>
      <w:pStyle w:val="Topptekst"/>
      <w:tabs>
        <w:tab w:val="left" w:pos="8370"/>
      </w:tabs>
      <w:rPr>
        <w:noProof/>
        <w:lang w:val="nb-NO" w:eastAsia="nb-NO"/>
      </w:rPr>
    </w:pPr>
  </w:p>
  <w:p w:rsidR="002E4A13" w:rsidRDefault="002E4A13" w:rsidP="002E4A13">
    <w:pPr>
      <w:pStyle w:val="Topptekst"/>
      <w:tabs>
        <w:tab w:val="left" w:pos="8370"/>
      </w:tabs>
      <w:rPr>
        <w:noProof/>
        <w:lang w:val="nb-NO" w:eastAsia="nb-NO"/>
      </w:rPr>
    </w:pPr>
  </w:p>
  <w:p w:rsidR="002E4A13" w:rsidRDefault="002E4A13" w:rsidP="00DA7FFA">
    <w:pPr>
      <w:pStyle w:val="Topptekst"/>
      <w:tabs>
        <w:tab w:val="left" w:pos="8370"/>
      </w:tabs>
      <w:jc w:val="right"/>
      <w:rPr>
        <w:lang w:val="nb-NO"/>
      </w:rPr>
    </w:pPr>
  </w:p>
  <w:p w:rsidR="005D713F" w:rsidRPr="00804B61" w:rsidRDefault="005D713F" w:rsidP="002E4A13">
    <w:pPr>
      <w:pStyle w:val="Topptekst"/>
      <w:tabs>
        <w:tab w:val="left" w:pos="8370"/>
      </w:tabs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D9763E1"/>
    <w:multiLevelType w:val="hybridMultilevel"/>
    <w:tmpl w:val="F1DE5428"/>
    <w:lvl w:ilvl="0" w:tplc="7AB2A60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CA"/>
    <w:rsid w:val="00004D2A"/>
    <w:rsid w:val="000071F7"/>
    <w:rsid w:val="00023647"/>
    <w:rsid w:val="0002798A"/>
    <w:rsid w:val="00030A1B"/>
    <w:rsid w:val="000437B6"/>
    <w:rsid w:val="000568B4"/>
    <w:rsid w:val="000811A5"/>
    <w:rsid w:val="00081268"/>
    <w:rsid w:val="00083002"/>
    <w:rsid w:val="00087B85"/>
    <w:rsid w:val="000A01F1"/>
    <w:rsid w:val="000B7E80"/>
    <w:rsid w:val="000C1163"/>
    <w:rsid w:val="000C653A"/>
    <w:rsid w:val="000D2539"/>
    <w:rsid w:val="000F2DF4"/>
    <w:rsid w:val="000F6783"/>
    <w:rsid w:val="00101CD9"/>
    <w:rsid w:val="001059A0"/>
    <w:rsid w:val="00120C95"/>
    <w:rsid w:val="00131191"/>
    <w:rsid w:val="00142DE4"/>
    <w:rsid w:val="0014663E"/>
    <w:rsid w:val="0015267A"/>
    <w:rsid w:val="00164D36"/>
    <w:rsid w:val="00165583"/>
    <w:rsid w:val="00180664"/>
    <w:rsid w:val="00185BA5"/>
    <w:rsid w:val="00195009"/>
    <w:rsid w:val="0019779B"/>
    <w:rsid w:val="001A375D"/>
    <w:rsid w:val="001E6E41"/>
    <w:rsid w:val="00212276"/>
    <w:rsid w:val="00216AA1"/>
    <w:rsid w:val="00242E70"/>
    <w:rsid w:val="00250014"/>
    <w:rsid w:val="00254A40"/>
    <w:rsid w:val="00254D4B"/>
    <w:rsid w:val="00262EE5"/>
    <w:rsid w:val="00275BB5"/>
    <w:rsid w:val="00280F35"/>
    <w:rsid w:val="0028136E"/>
    <w:rsid w:val="00286F6A"/>
    <w:rsid w:val="00291C8C"/>
    <w:rsid w:val="002A1ECE"/>
    <w:rsid w:val="002A2510"/>
    <w:rsid w:val="002A56BC"/>
    <w:rsid w:val="002A733C"/>
    <w:rsid w:val="002B4D1D"/>
    <w:rsid w:val="002C10B1"/>
    <w:rsid w:val="002D222A"/>
    <w:rsid w:val="002D486E"/>
    <w:rsid w:val="002E3F18"/>
    <w:rsid w:val="002E4A13"/>
    <w:rsid w:val="002F0292"/>
    <w:rsid w:val="003006D7"/>
    <w:rsid w:val="003076FD"/>
    <w:rsid w:val="00317005"/>
    <w:rsid w:val="00323CAF"/>
    <w:rsid w:val="00330073"/>
    <w:rsid w:val="00335259"/>
    <w:rsid w:val="00341802"/>
    <w:rsid w:val="00355BA6"/>
    <w:rsid w:val="00373516"/>
    <w:rsid w:val="00383BB2"/>
    <w:rsid w:val="00387CC6"/>
    <w:rsid w:val="003929F1"/>
    <w:rsid w:val="00396DE6"/>
    <w:rsid w:val="003A02D7"/>
    <w:rsid w:val="003A1B63"/>
    <w:rsid w:val="003A41A1"/>
    <w:rsid w:val="003B2326"/>
    <w:rsid w:val="003C1515"/>
    <w:rsid w:val="003C5737"/>
    <w:rsid w:val="003D0E85"/>
    <w:rsid w:val="003F0A03"/>
    <w:rsid w:val="003F1D46"/>
    <w:rsid w:val="00406A4C"/>
    <w:rsid w:val="00414678"/>
    <w:rsid w:val="00437ED0"/>
    <w:rsid w:val="00440CD8"/>
    <w:rsid w:val="00443235"/>
    <w:rsid w:val="00443837"/>
    <w:rsid w:val="00450F66"/>
    <w:rsid w:val="00457430"/>
    <w:rsid w:val="00461739"/>
    <w:rsid w:val="00461CB1"/>
    <w:rsid w:val="00467865"/>
    <w:rsid w:val="00482B4F"/>
    <w:rsid w:val="0048685F"/>
    <w:rsid w:val="00491740"/>
    <w:rsid w:val="004A1437"/>
    <w:rsid w:val="004A4198"/>
    <w:rsid w:val="004A54EA"/>
    <w:rsid w:val="004B0578"/>
    <w:rsid w:val="004C2FEE"/>
    <w:rsid w:val="004C55DC"/>
    <w:rsid w:val="004E34C6"/>
    <w:rsid w:val="004F62AD"/>
    <w:rsid w:val="00501AE8"/>
    <w:rsid w:val="00504B65"/>
    <w:rsid w:val="005114CE"/>
    <w:rsid w:val="00511FF6"/>
    <w:rsid w:val="0052122B"/>
    <w:rsid w:val="0052457C"/>
    <w:rsid w:val="00525C53"/>
    <w:rsid w:val="00542885"/>
    <w:rsid w:val="005557F6"/>
    <w:rsid w:val="00563778"/>
    <w:rsid w:val="00565CE8"/>
    <w:rsid w:val="005A3288"/>
    <w:rsid w:val="005B1550"/>
    <w:rsid w:val="005B4AE2"/>
    <w:rsid w:val="005C3D49"/>
    <w:rsid w:val="005D713F"/>
    <w:rsid w:val="005E63CC"/>
    <w:rsid w:val="005F4E25"/>
    <w:rsid w:val="005F6E87"/>
    <w:rsid w:val="00613129"/>
    <w:rsid w:val="00617C65"/>
    <w:rsid w:val="00626332"/>
    <w:rsid w:val="006358D2"/>
    <w:rsid w:val="00681179"/>
    <w:rsid w:val="00682C69"/>
    <w:rsid w:val="006D2635"/>
    <w:rsid w:val="006D344C"/>
    <w:rsid w:val="006D5C34"/>
    <w:rsid w:val="006D779C"/>
    <w:rsid w:val="006E2C5E"/>
    <w:rsid w:val="006E4F63"/>
    <w:rsid w:val="006E729E"/>
    <w:rsid w:val="00707D5D"/>
    <w:rsid w:val="0071087D"/>
    <w:rsid w:val="0071424C"/>
    <w:rsid w:val="007229D0"/>
    <w:rsid w:val="00753D5A"/>
    <w:rsid w:val="007602AC"/>
    <w:rsid w:val="0076076B"/>
    <w:rsid w:val="00761641"/>
    <w:rsid w:val="007673CA"/>
    <w:rsid w:val="00774B67"/>
    <w:rsid w:val="007916A2"/>
    <w:rsid w:val="00793AC6"/>
    <w:rsid w:val="007A2BFF"/>
    <w:rsid w:val="007A71DE"/>
    <w:rsid w:val="007B199B"/>
    <w:rsid w:val="007B6119"/>
    <w:rsid w:val="007C1DA0"/>
    <w:rsid w:val="007E2A15"/>
    <w:rsid w:val="007E3F6E"/>
    <w:rsid w:val="007E56C4"/>
    <w:rsid w:val="00803A1F"/>
    <w:rsid w:val="00804B61"/>
    <w:rsid w:val="00807A1C"/>
    <w:rsid w:val="008107D6"/>
    <w:rsid w:val="0081529A"/>
    <w:rsid w:val="00841645"/>
    <w:rsid w:val="00851A5C"/>
    <w:rsid w:val="00852EC6"/>
    <w:rsid w:val="00872FEA"/>
    <w:rsid w:val="00883B19"/>
    <w:rsid w:val="0088782D"/>
    <w:rsid w:val="00893431"/>
    <w:rsid w:val="008A0543"/>
    <w:rsid w:val="008A2079"/>
    <w:rsid w:val="008B24BB"/>
    <w:rsid w:val="008B57DD"/>
    <w:rsid w:val="008B7081"/>
    <w:rsid w:val="008D40FF"/>
    <w:rsid w:val="008D41D2"/>
    <w:rsid w:val="00902964"/>
    <w:rsid w:val="009126F8"/>
    <w:rsid w:val="00912CF8"/>
    <w:rsid w:val="0092035E"/>
    <w:rsid w:val="0094790F"/>
    <w:rsid w:val="009549A4"/>
    <w:rsid w:val="00964B41"/>
    <w:rsid w:val="00966B90"/>
    <w:rsid w:val="009737B7"/>
    <w:rsid w:val="009802C4"/>
    <w:rsid w:val="00994FA3"/>
    <w:rsid w:val="00995E7F"/>
    <w:rsid w:val="009973A4"/>
    <w:rsid w:val="009976D9"/>
    <w:rsid w:val="00997A3E"/>
    <w:rsid w:val="009A4C7C"/>
    <w:rsid w:val="009A4EA3"/>
    <w:rsid w:val="009A55DC"/>
    <w:rsid w:val="009B2782"/>
    <w:rsid w:val="009C220D"/>
    <w:rsid w:val="009C3F03"/>
    <w:rsid w:val="009D1A91"/>
    <w:rsid w:val="009D7B66"/>
    <w:rsid w:val="009F64C7"/>
    <w:rsid w:val="00A04D88"/>
    <w:rsid w:val="00A164D8"/>
    <w:rsid w:val="00A211B2"/>
    <w:rsid w:val="00A24F25"/>
    <w:rsid w:val="00A2727E"/>
    <w:rsid w:val="00A35524"/>
    <w:rsid w:val="00A40677"/>
    <w:rsid w:val="00A724E1"/>
    <w:rsid w:val="00A74F99"/>
    <w:rsid w:val="00A76FD9"/>
    <w:rsid w:val="00A82BA3"/>
    <w:rsid w:val="00A8383F"/>
    <w:rsid w:val="00A92A69"/>
    <w:rsid w:val="00A94ACC"/>
    <w:rsid w:val="00AA187D"/>
    <w:rsid w:val="00AA3340"/>
    <w:rsid w:val="00AA364D"/>
    <w:rsid w:val="00AB3551"/>
    <w:rsid w:val="00AC00EF"/>
    <w:rsid w:val="00AE6FA4"/>
    <w:rsid w:val="00B03907"/>
    <w:rsid w:val="00B11811"/>
    <w:rsid w:val="00B311E1"/>
    <w:rsid w:val="00B420CA"/>
    <w:rsid w:val="00B4735C"/>
    <w:rsid w:val="00B61983"/>
    <w:rsid w:val="00B80AD8"/>
    <w:rsid w:val="00B90EC2"/>
    <w:rsid w:val="00BA268F"/>
    <w:rsid w:val="00BB75F7"/>
    <w:rsid w:val="00BD2CD4"/>
    <w:rsid w:val="00BF2D66"/>
    <w:rsid w:val="00C079CA"/>
    <w:rsid w:val="00C41FE9"/>
    <w:rsid w:val="00C431BA"/>
    <w:rsid w:val="00C5330F"/>
    <w:rsid w:val="00C67741"/>
    <w:rsid w:val="00C74647"/>
    <w:rsid w:val="00C76039"/>
    <w:rsid w:val="00C76480"/>
    <w:rsid w:val="00C80AD2"/>
    <w:rsid w:val="00C92FD6"/>
    <w:rsid w:val="00C96C41"/>
    <w:rsid w:val="00CA28E6"/>
    <w:rsid w:val="00CA59A5"/>
    <w:rsid w:val="00CC2CA2"/>
    <w:rsid w:val="00CC2CCE"/>
    <w:rsid w:val="00CC2ED0"/>
    <w:rsid w:val="00CC7166"/>
    <w:rsid w:val="00CD247C"/>
    <w:rsid w:val="00CF21C5"/>
    <w:rsid w:val="00CF2318"/>
    <w:rsid w:val="00CF7589"/>
    <w:rsid w:val="00D03A13"/>
    <w:rsid w:val="00D043A2"/>
    <w:rsid w:val="00D14E73"/>
    <w:rsid w:val="00D32CB2"/>
    <w:rsid w:val="00D4274D"/>
    <w:rsid w:val="00D45D50"/>
    <w:rsid w:val="00D47B2B"/>
    <w:rsid w:val="00D55F1B"/>
    <w:rsid w:val="00D6155E"/>
    <w:rsid w:val="00D74F91"/>
    <w:rsid w:val="00D86920"/>
    <w:rsid w:val="00D90A75"/>
    <w:rsid w:val="00DA4B5C"/>
    <w:rsid w:val="00DA7FFA"/>
    <w:rsid w:val="00DC47A2"/>
    <w:rsid w:val="00DE1551"/>
    <w:rsid w:val="00DE7FB7"/>
    <w:rsid w:val="00DF6FCC"/>
    <w:rsid w:val="00E17B2B"/>
    <w:rsid w:val="00E20DDA"/>
    <w:rsid w:val="00E30669"/>
    <w:rsid w:val="00E315CD"/>
    <w:rsid w:val="00E324CE"/>
    <w:rsid w:val="00E32A8B"/>
    <w:rsid w:val="00E36054"/>
    <w:rsid w:val="00E37E7B"/>
    <w:rsid w:val="00E46E04"/>
    <w:rsid w:val="00E502C5"/>
    <w:rsid w:val="00E53B14"/>
    <w:rsid w:val="00E546D2"/>
    <w:rsid w:val="00E67336"/>
    <w:rsid w:val="00E84D94"/>
    <w:rsid w:val="00E87396"/>
    <w:rsid w:val="00EB478A"/>
    <w:rsid w:val="00EB53F0"/>
    <w:rsid w:val="00EB7250"/>
    <w:rsid w:val="00EC42A3"/>
    <w:rsid w:val="00EE378D"/>
    <w:rsid w:val="00F02A61"/>
    <w:rsid w:val="00F22EC9"/>
    <w:rsid w:val="00F416FF"/>
    <w:rsid w:val="00F573DC"/>
    <w:rsid w:val="00F7182C"/>
    <w:rsid w:val="00F74285"/>
    <w:rsid w:val="00F83033"/>
    <w:rsid w:val="00F930CC"/>
    <w:rsid w:val="00F95847"/>
    <w:rsid w:val="00F966AA"/>
    <w:rsid w:val="00FB538F"/>
    <w:rsid w:val="00FC3071"/>
    <w:rsid w:val="00FD23C6"/>
    <w:rsid w:val="00FD5902"/>
    <w:rsid w:val="00FE6C5B"/>
    <w:rsid w:val="00FF108A"/>
    <w:rsid w:val="00FF50A9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33C"/>
    <w:rPr>
      <w:rFonts w:ascii="Tahoma" w:hAnsi="Tahoma"/>
      <w:sz w:val="16"/>
      <w:szCs w:val="24"/>
    </w:rPr>
  </w:style>
  <w:style w:type="paragraph" w:styleId="Overskrift1">
    <w:name w:val="heading 1"/>
    <w:basedOn w:val="Normal"/>
    <w:next w:val="Normal"/>
    <w:qFormat/>
    <w:rsid w:val="008D40FF"/>
    <w:pPr>
      <w:tabs>
        <w:tab w:val="left" w:pos="7185"/>
      </w:tabs>
      <w:spacing w:before="200"/>
      <w:ind w:left="90"/>
      <w:outlineLvl w:val="0"/>
    </w:pPr>
    <w:rPr>
      <w:b/>
      <w:caps/>
      <w:sz w:val="28"/>
      <w:szCs w:val="28"/>
    </w:rPr>
  </w:style>
  <w:style w:type="paragraph" w:styleId="Overskrift2">
    <w:name w:val="heading 2"/>
    <w:basedOn w:val="Normal"/>
    <w:next w:val="Normal"/>
    <w:qFormat/>
    <w:rsid w:val="00491740"/>
    <w:pPr>
      <w:tabs>
        <w:tab w:val="left" w:pos="7185"/>
      </w:tabs>
      <w:outlineLvl w:val="1"/>
    </w:pPr>
    <w:rPr>
      <w:b/>
      <w:caps/>
      <w:color w:val="000000"/>
      <w:sz w:val="18"/>
      <w:szCs w:val="20"/>
    </w:rPr>
  </w:style>
  <w:style w:type="paragraph" w:styleId="Overskrift3">
    <w:name w:val="heading 3"/>
    <w:basedOn w:val="Normal"/>
    <w:next w:val="Normal"/>
    <w:qFormat/>
    <w:rsid w:val="008D40FF"/>
    <w:pPr>
      <w:spacing w:after="200"/>
      <w:ind w:left="90"/>
      <w:outlineLvl w:val="2"/>
    </w:pPr>
    <w:rPr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semiHidden/>
    <w:rsid w:val="0002798A"/>
    <w:rPr>
      <w:rFonts w:cs="Tahoma"/>
      <w:szCs w:val="16"/>
    </w:rPr>
  </w:style>
  <w:style w:type="paragraph" w:customStyle="1" w:styleId="Italics">
    <w:name w:val="Italics"/>
    <w:basedOn w:val="Normal"/>
    <w:rsid w:val="008D40FF"/>
    <w:rPr>
      <w:i/>
    </w:rPr>
  </w:style>
  <w:style w:type="paragraph" w:customStyle="1" w:styleId="Text">
    <w:name w:val="Text"/>
    <w:basedOn w:val="Normal"/>
    <w:rsid w:val="00212276"/>
    <w:pPr>
      <w:spacing w:before="100" w:after="100" w:line="288" w:lineRule="auto"/>
    </w:pPr>
  </w:style>
  <w:style w:type="paragraph" w:customStyle="1" w:styleId="CheckBox">
    <w:name w:val="Check Box"/>
    <w:basedOn w:val="Normal"/>
    <w:link w:val="CheckBoxChar"/>
    <w:rsid w:val="00CA28E6"/>
    <w:rPr>
      <w:color w:val="999999"/>
    </w:rPr>
  </w:style>
  <w:style w:type="paragraph" w:customStyle="1" w:styleId="Centered">
    <w:name w:val="Centered"/>
    <w:basedOn w:val="Normal"/>
    <w:rsid w:val="00212276"/>
    <w:pPr>
      <w:jc w:val="center"/>
    </w:pPr>
  </w:style>
  <w:style w:type="character" w:customStyle="1" w:styleId="CheckBoxChar">
    <w:name w:val="Check Box Char"/>
    <w:basedOn w:val="Standardskriftforavsnitt"/>
    <w:link w:val="CheckBox"/>
    <w:rsid w:val="00CA28E6"/>
    <w:rPr>
      <w:rFonts w:ascii="Tahoma" w:hAnsi="Tahoma"/>
      <w:color w:val="999999"/>
      <w:sz w:val="16"/>
      <w:szCs w:val="24"/>
      <w:lang w:val="en-US" w:eastAsia="en-US" w:bidi="ar-SA"/>
    </w:rPr>
  </w:style>
  <w:style w:type="paragraph" w:customStyle="1" w:styleId="AdditionalComments">
    <w:name w:val="Additional Comments"/>
    <w:basedOn w:val="Normal"/>
    <w:rsid w:val="00D4274D"/>
    <w:pPr>
      <w:spacing w:before="100"/>
    </w:pPr>
    <w:rPr>
      <w:caps/>
      <w:szCs w:val="16"/>
    </w:rPr>
  </w:style>
  <w:style w:type="paragraph" w:styleId="Topptekst">
    <w:name w:val="header"/>
    <w:basedOn w:val="Normal"/>
    <w:link w:val="TopptekstTegn"/>
    <w:unhideWhenUsed/>
    <w:rsid w:val="00AC00E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AC00EF"/>
    <w:rPr>
      <w:rFonts w:ascii="Tahoma" w:hAnsi="Tahoma"/>
      <w:sz w:val="16"/>
      <w:szCs w:val="24"/>
    </w:rPr>
  </w:style>
  <w:style w:type="paragraph" w:styleId="Bunntekst">
    <w:name w:val="footer"/>
    <w:basedOn w:val="Normal"/>
    <w:link w:val="BunntekstTegn"/>
    <w:uiPriority w:val="99"/>
    <w:unhideWhenUsed/>
    <w:rsid w:val="00AC00E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AC00EF"/>
    <w:rPr>
      <w:rFonts w:ascii="Tahoma" w:hAnsi="Tahoma"/>
      <w:sz w:val="16"/>
      <w:szCs w:val="24"/>
    </w:rPr>
  </w:style>
  <w:style w:type="character" w:styleId="Plassholdertekst">
    <w:name w:val="Placeholder Text"/>
    <w:basedOn w:val="Standardskriftforavsnitt"/>
    <w:uiPriority w:val="99"/>
    <w:semiHidden/>
    <w:rsid w:val="00E17B2B"/>
    <w:rPr>
      <w:color w:val="808080"/>
    </w:rPr>
  </w:style>
  <w:style w:type="paragraph" w:styleId="Listeavsnitt">
    <w:name w:val="List Paragraph"/>
    <w:basedOn w:val="Normal"/>
    <w:uiPriority w:val="34"/>
    <w:qFormat/>
    <w:rsid w:val="00A164D8"/>
    <w:pPr>
      <w:ind w:left="720"/>
      <w:contextualSpacing/>
    </w:pPr>
  </w:style>
  <w:style w:type="table" w:customStyle="1" w:styleId="Rutenettabelllys1">
    <w:name w:val="Rutenettabell lys1"/>
    <w:basedOn w:val="Vanligtabell"/>
    <w:uiPriority w:val="40"/>
    <w:rsid w:val="009B278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kobling">
    <w:name w:val="Hyperlink"/>
    <w:basedOn w:val="Standardskriftforavsnitt"/>
    <w:uiPriority w:val="99"/>
    <w:semiHidden/>
    <w:unhideWhenUsed/>
    <w:rsid w:val="00F573DC"/>
    <w:rPr>
      <w:color w:val="0000FF"/>
      <w:u w:val="single"/>
    </w:rPr>
  </w:style>
  <w:style w:type="paragraph" w:styleId="Ingenmellomrom">
    <w:name w:val="No Spacing"/>
    <w:uiPriority w:val="1"/>
    <w:qFormat/>
    <w:rsid w:val="00E315CD"/>
    <w:rPr>
      <w:rFonts w:asciiTheme="minorHAnsi" w:eastAsiaTheme="minorHAnsi" w:hAnsiTheme="minorHAnsi" w:cstheme="minorBidi"/>
      <w:sz w:val="22"/>
      <w:szCs w:val="22"/>
      <w:lang w:val="nb-NO"/>
    </w:rPr>
  </w:style>
  <w:style w:type="table" w:styleId="Tabellrutenett">
    <w:name w:val="Table Grid"/>
    <w:basedOn w:val="Vanligtabell"/>
    <w:uiPriority w:val="59"/>
    <w:rsid w:val="00E315CD"/>
    <w:rPr>
      <w:rFonts w:asciiTheme="minorHAnsi" w:eastAsiaTheme="minorHAnsi" w:hAnsiTheme="minorHAnsi" w:cstheme="minorBidi"/>
      <w:sz w:val="22"/>
      <w:szCs w:val="22"/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1">
    <w:name w:val="Stil1"/>
    <w:basedOn w:val="Standardskriftforavsnitt"/>
    <w:uiPriority w:val="1"/>
    <w:rsid w:val="003006D7"/>
    <w:rPr>
      <w:rFonts w:ascii="Tahoma" w:hAnsi="Tahoma"/>
      <w:color w:val="000000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33C"/>
    <w:rPr>
      <w:rFonts w:ascii="Tahoma" w:hAnsi="Tahoma"/>
      <w:sz w:val="16"/>
      <w:szCs w:val="24"/>
    </w:rPr>
  </w:style>
  <w:style w:type="paragraph" w:styleId="Overskrift1">
    <w:name w:val="heading 1"/>
    <w:basedOn w:val="Normal"/>
    <w:next w:val="Normal"/>
    <w:qFormat/>
    <w:rsid w:val="008D40FF"/>
    <w:pPr>
      <w:tabs>
        <w:tab w:val="left" w:pos="7185"/>
      </w:tabs>
      <w:spacing w:before="200"/>
      <w:ind w:left="90"/>
      <w:outlineLvl w:val="0"/>
    </w:pPr>
    <w:rPr>
      <w:b/>
      <w:caps/>
      <w:sz w:val="28"/>
      <w:szCs w:val="28"/>
    </w:rPr>
  </w:style>
  <w:style w:type="paragraph" w:styleId="Overskrift2">
    <w:name w:val="heading 2"/>
    <w:basedOn w:val="Normal"/>
    <w:next w:val="Normal"/>
    <w:qFormat/>
    <w:rsid w:val="00491740"/>
    <w:pPr>
      <w:tabs>
        <w:tab w:val="left" w:pos="7185"/>
      </w:tabs>
      <w:outlineLvl w:val="1"/>
    </w:pPr>
    <w:rPr>
      <w:b/>
      <w:caps/>
      <w:color w:val="000000"/>
      <w:sz w:val="18"/>
      <w:szCs w:val="20"/>
    </w:rPr>
  </w:style>
  <w:style w:type="paragraph" w:styleId="Overskrift3">
    <w:name w:val="heading 3"/>
    <w:basedOn w:val="Normal"/>
    <w:next w:val="Normal"/>
    <w:qFormat/>
    <w:rsid w:val="008D40FF"/>
    <w:pPr>
      <w:spacing w:after="200"/>
      <w:ind w:left="90"/>
      <w:outlineLvl w:val="2"/>
    </w:pPr>
    <w:rPr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semiHidden/>
    <w:rsid w:val="0002798A"/>
    <w:rPr>
      <w:rFonts w:cs="Tahoma"/>
      <w:szCs w:val="16"/>
    </w:rPr>
  </w:style>
  <w:style w:type="paragraph" w:customStyle="1" w:styleId="Italics">
    <w:name w:val="Italics"/>
    <w:basedOn w:val="Normal"/>
    <w:rsid w:val="008D40FF"/>
    <w:rPr>
      <w:i/>
    </w:rPr>
  </w:style>
  <w:style w:type="paragraph" w:customStyle="1" w:styleId="Text">
    <w:name w:val="Text"/>
    <w:basedOn w:val="Normal"/>
    <w:rsid w:val="00212276"/>
    <w:pPr>
      <w:spacing w:before="100" w:after="100" w:line="288" w:lineRule="auto"/>
    </w:pPr>
  </w:style>
  <w:style w:type="paragraph" w:customStyle="1" w:styleId="CheckBox">
    <w:name w:val="Check Box"/>
    <w:basedOn w:val="Normal"/>
    <w:link w:val="CheckBoxChar"/>
    <w:rsid w:val="00CA28E6"/>
    <w:rPr>
      <w:color w:val="999999"/>
    </w:rPr>
  </w:style>
  <w:style w:type="paragraph" w:customStyle="1" w:styleId="Centered">
    <w:name w:val="Centered"/>
    <w:basedOn w:val="Normal"/>
    <w:rsid w:val="00212276"/>
    <w:pPr>
      <w:jc w:val="center"/>
    </w:pPr>
  </w:style>
  <w:style w:type="character" w:customStyle="1" w:styleId="CheckBoxChar">
    <w:name w:val="Check Box Char"/>
    <w:basedOn w:val="Standardskriftforavsnitt"/>
    <w:link w:val="CheckBox"/>
    <w:rsid w:val="00CA28E6"/>
    <w:rPr>
      <w:rFonts w:ascii="Tahoma" w:hAnsi="Tahoma"/>
      <w:color w:val="999999"/>
      <w:sz w:val="16"/>
      <w:szCs w:val="24"/>
      <w:lang w:val="en-US" w:eastAsia="en-US" w:bidi="ar-SA"/>
    </w:rPr>
  </w:style>
  <w:style w:type="paragraph" w:customStyle="1" w:styleId="AdditionalComments">
    <w:name w:val="Additional Comments"/>
    <w:basedOn w:val="Normal"/>
    <w:rsid w:val="00D4274D"/>
    <w:pPr>
      <w:spacing w:before="100"/>
    </w:pPr>
    <w:rPr>
      <w:caps/>
      <w:szCs w:val="16"/>
    </w:rPr>
  </w:style>
  <w:style w:type="paragraph" w:styleId="Topptekst">
    <w:name w:val="header"/>
    <w:basedOn w:val="Normal"/>
    <w:link w:val="TopptekstTegn"/>
    <w:unhideWhenUsed/>
    <w:rsid w:val="00AC00E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AC00EF"/>
    <w:rPr>
      <w:rFonts w:ascii="Tahoma" w:hAnsi="Tahoma"/>
      <w:sz w:val="16"/>
      <w:szCs w:val="24"/>
    </w:rPr>
  </w:style>
  <w:style w:type="paragraph" w:styleId="Bunntekst">
    <w:name w:val="footer"/>
    <w:basedOn w:val="Normal"/>
    <w:link w:val="BunntekstTegn"/>
    <w:uiPriority w:val="99"/>
    <w:unhideWhenUsed/>
    <w:rsid w:val="00AC00E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AC00EF"/>
    <w:rPr>
      <w:rFonts w:ascii="Tahoma" w:hAnsi="Tahoma"/>
      <w:sz w:val="16"/>
      <w:szCs w:val="24"/>
    </w:rPr>
  </w:style>
  <w:style w:type="character" w:styleId="Plassholdertekst">
    <w:name w:val="Placeholder Text"/>
    <w:basedOn w:val="Standardskriftforavsnitt"/>
    <w:uiPriority w:val="99"/>
    <w:semiHidden/>
    <w:rsid w:val="00E17B2B"/>
    <w:rPr>
      <w:color w:val="808080"/>
    </w:rPr>
  </w:style>
  <w:style w:type="paragraph" w:styleId="Listeavsnitt">
    <w:name w:val="List Paragraph"/>
    <w:basedOn w:val="Normal"/>
    <w:uiPriority w:val="34"/>
    <w:qFormat/>
    <w:rsid w:val="00A164D8"/>
    <w:pPr>
      <w:ind w:left="720"/>
      <w:contextualSpacing/>
    </w:pPr>
  </w:style>
  <w:style w:type="table" w:customStyle="1" w:styleId="Rutenettabelllys1">
    <w:name w:val="Rutenettabell lys1"/>
    <w:basedOn w:val="Vanligtabell"/>
    <w:uiPriority w:val="40"/>
    <w:rsid w:val="009B278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kobling">
    <w:name w:val="Hyperlink"/>
    <w:basedOn w:val="Standardskriftforavsnitt"/>
    <w:uiPriority w:val="99"/>
    <w:semiHidden/>
    <w:unhideWhenUsed/>
    <w:rsid w:val="00F573DC"/>
    <w:rPr>
      <w:color w:val="0000FF"/>
      <w:u w:val="single"/>
    </w:rPr>
  </w:style>
  <w:style w:type="paragraph" w:styleId="Ingenmellomrom">
    <w:name w:val="No Spacing"/>
    <w:uiPriority w:val="1"/>
    <w:qFormat/>
    <w:rsid w:val="00E315CD"/>
    <w:rPr>
      <w:rFonts w:asciiTheme="minorHAnsi" w:eastAsiaTheme="minorHAnsi" w:hAnsiTheme="minorHAnsi" w:cstheme="minorBidi"/>
      <w:sz w:val="22"/>
      <w:szCs w:val="22"/>
      <w:lang w:val="nb-NO"/>
    </w:rPr>
  </w:style>
  <w:style w:type="table" w:styleId="Tabellrutenett">
    <w:name w:val="Table Grid"/>
    <w:basedOn w:val="Vanligtabell"/>
    <w:uiPriority w:val="59"/>
    <w:rsid w:val="00E315CD"/>
    <w:rPr>
      <w:rFonts w:asciiTheme="minorHAnsi" w:eastAsiaTheme="minorHAnsi" w:hAnsiTheme="minorHAnsi" w:cstheme="minorBidi"/>
      <w:sz w:val="22"/>
      <w:szCs w:val="22"/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1">
    <w:name w:val="Stil1"/>
    <w:basedOn w:val="Standardskriftforavsnitt"/>
    <w:uiPriority w:val="1"/>
    <w:rsid w:val="003006D7"/>
    <w:rPr>
      <w:rFonts w:ascii="Tahoma" w:hAnsi="Tahoma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runn\AppData\Roaming\Microsoft\Templates\Evalueringsskjema%20for%20jobbs&#248;k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CCB8E-8B5C-418F-B766-DFB6C28A94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D8F51B-3660-4FF9-8642-3DF0B1AEE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Evalueringsskjema for jobbsøker</Template>
  <TotalTime>1</TotalTime>
  <Pages>5</Pages>
  <Words>327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Job applicant assessment form</vt:lpstr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applicant assessment form</dc:title>
  <dc:creator>Torunn</dc:creator>
  <cp:lastModifiedBy>Tomas Hafmo</cp:lastModifiedBy>
  <cp:revision>2</cp:revision>
  <cp:lastPrinted>2016-01-13T10:01:00Z</cp:lastPrinted>
  <dcterms:created xsi:type="dcterms:W3CDTF">2016-02-02T12:42:00Z</dcterms:created>
  <dcterms:modified xsi:type="dcterms:W3CDTF">2016-02-02T12:42:00Z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TC060888121033</vt:lpwstr>
  </property>
</Properties>
</file>